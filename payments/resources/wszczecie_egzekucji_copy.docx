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802245" w14:textId="77777777" w:rsidR="00F70405" w:rsidRPr="00C44DA3" w:rsidRDefault="00C067C0" w:rsidP="001C150A">
      <w:pPr>
        <w:pStyle w:val="Nagwek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</w:rPr>
        <w:t xml:space="preserve">                   </w:t>
      </w:r>
      <w:r w:rsidR="00F70405" w:rsidRPr="00C44DA3">
        <w:rPr>
          <w:rFonts w:ascii="Book Antiqua" w:hAnsi="Book Antiqua"/>
          <w:sz w:val="24"/>
          <w:szCs w:val="24"/>
        </w:rPr>
        <w:t>KANCELARIA RADCY PRAWNEGO „DORADCA”</w:t>
      </w:r>
    </w:p>
    <w:p w14:paraId="3AAF9207" w14:textId="77777777" w:rsidR="00F70405" w:rsidRPr="00C44DA3" w:rsidRDefault="00F70405">
      <w:pPr>
        <w:pStyle w:val="Nagwek2"/>
        <w:rPr>
          <w:rFonts w:ascii="Book Antiqua" w:hAnsi="Book Antiqua"/>
          <w:b w:val="0"/>
          <w:i/>
          <w:spacing w:val="30"/>
          <w:sz w:val="24"/>
        </w:rPr>
      </w:pPr>
      <w:r w:rsidRPr="00C44DA3">
        <w:rPr>
          <w:rFonts w:ascii="Book Antiqua" w:hAnsi="Book Antiqua"/>
          <w:b w:val="0"/>
          <w:i/>
          <w:spacing w:val="30"/>
          <w:sz w:val="24"/>
        </w:rPr>
        <w:t xml:space="preserve">Stanisław </w:t>
      </w:r>
      <w:proofErr w:type="spellStart"/>
      <w:r w:rsidRPr="00C44DA3">
        <w:rPr>
          <w:rFonts w:ascii="Book Antiqua" w:hAnsi="Book Antiqua"/>
          <w:b w:val="0"/>
          <w:i/>
          <w:spacing w:val="30"/>
          <w:sz w:val="24"/>
        </w:rPr>
        <w:t>Wajsgerber</w:t>
      </w:r>
      <w:proofErr w:type="spellEnd"/>
    </w:p>
    <w:p w14:paraId="7C81D721" w14:textId="77777777" w:rsidR="00F70405" w:rsidRPr="00C44DA3" w:rsidRDefault="00F70405">
      <w:pPr>
        <w:jc w:val="center"/>
        <w:rPr>
          <w:rFonts w:ascii="Book Antiqua" w:hAnsi="Book Antiqua"/>
          <w:b/>
          <w:bCs/>
          <w:sz w:val="24"/>
          <w:szCs w:val="24"/>
        </w:rPr>
      </w:pPr>
      <w:r w:rsidRPr="00C44DA3">
        <w:rPr>
          <w:rFonts w:ascii="Book Antiqua" w:hAnsi="Book Antiqua"/>
          <w:b/>
          <w:bCs/>
          <w:sz w:val="24"/>
          <w:szCs w:val="24"/>
        </w:rPr>
        <w:t>ul. Droga Jeziorna 8                                                86-303 Grudziądz</w:t>
      </w:r>
    </w:p>
    <w:p w14:paraId="1C26FCDC" w14:textId="77777777" w:rsidR="00F70405" w:rsidRPr="00C067C0" w:rsidRDefault="001D13BE">
      <w:pPr>
        <w:pBdr>
          <w:bottom w:val="double" w:sz="1" w:space="1" w:color="000000"/>
        </w:pBdr>
        <w:jc w:val="center"/>
        <w:rPr>
          <w:rFonts w:ascii="Book Antiqua" w:hAnsi="Book Antiqua"/>
          <w:b/>
          <w:bCs/>
          <w:sz w:val="26"/>
        </w:rPr>
      </w:pPr>
      <w:r>
        <w:rPr>
          <w:rFonts w:ascii="Book Antiqua" w:hAnsi="Book Antiqua"/>
          <w:b/>
          <w:bCs/>
          <w:sz w:val="24"/>
          <w:szCs w:val="24"/>
        </w:rPr>
        <w:t xml:space="preserve">tel./ fax </w:t>
      </w:r>
      <w:r w:rsidR="00F70405" w:rsidRPr="00C44DA3">
        <w:rPr>
          <w:rFonts w:ascii="Book Antiqua" w:hAnsi="Book Antiqua"/>
          <w:b/>
          <w:bCs/>
          <w:sz w:val="24"/>
          <w:szCs w:val="24"/>
        </w:rPr>
        <w:t>56/ 46-266-15</w:t>
      </w:r>
      <w:r w:rsidR="00F70405" w:rsidRPr="00C067C0">
        <w:rPr>
          <w:rFonts w:ascii="Book Antiqua" w:hAnsi="Book Antiqua"/>
          <w:b/>
          <w:bCs/>
          <w:sz w:val="26"/>
        </w:rPr>
        <w:t xml:space="preserve">                                                   </w:t>
      </w:r>
    </w:p>
    <w:p w14:paraId="1EBF3EBE" w14:textId="77777777" w:rsidR="00F70405" w:rsidRPr="00C067C0" w:rsidRDefault="00F70405">
      <w:pPr>
        <w:ind w:left="4956" w:firstLine="708"/>
        <w:rPr>
          <w:rFonts w:ascii="Book Antiqua" w:hAnsi="Book Antiqua"/>
        </w:rPr>
      </w:pPr>
    </w:p>
    <w:p w14:paraId="29D6C90E" w14:textId="77777777" w:rsidR="00F70405" w:rsidRPr="00C067C0" w:rsidRDefault="001C150A" w:rsidP="00AE4F67">
      <w:pPr>
        <w:pStyle w:val="Tekstpodstawowy"/>
        <w:ind w:left="4956" w:firstLine="0"/>
        <w:rPr>
          <w:rFonts w:ascii="Book Antiqua" w:hAnsi="Book Antiqua"/>
        </w:rPr>
      </w:pPr>
      <w:r w:rsidRPr="00C067C0">
        <w:rPr>
          <w:rFonts w:ascii="Book Antiqua" w:hAnsi="Book Antiqua"/>
        </w:rPr>
        <w:t>Grud</w:t>
      </w:r>
      <w:r w:rsidR="00BF4A24" w:rsidRPr="00C067C0">
        <w:rPr>
          <w:rFonts w:ascii="Book Antiqua" w:hAnsi="Book Antiqua"/>
        </w:rPr>
        <w:t xml:space="preserve">ziądz, dnia </w:t>
      </w:r>
      <w:r w:rsidR="00DA533B">
        <w:rPr>
          <w:rFonts w:ascii="Book Antiqua" w:hAnsi="Book Antiqua"/>
        </w:rPr>
        <w:t>14</w:t>
      </w:r>
      <w:r w:rsidR="00484CB7">
        <w:rPr>
          <w:rFonts w:ascii="Book Antiqua" w:hAnsi="Book Antiqua"/>
        </w:rPr>
        <w:t>grudnia</w:t>
      </w:r>
      <w:r w:rsidR="00CC289A">
        <w:rPr>
          <w:rFonts w:ascii="Book Antiqua" w:hAnsi="Book Antiqua"/>
        </w:rPr>
        <w:t xml:space="preserve"> 2022</w:t>
      </w:r>
      <w:r w:rsidR="00F70405" w:rsidRPr="00C067C0">
        <w:rPr>
          <w:rFonts w:ascii="Book Antiqua" w:hAnsi="Book Antiqua"/>
        </w:rPr>
        <w:t xml:space="preserve"> r. </w:t>
      </w:r>
    </w:p>
    <w:p w14:paraId="2FEBE33F" w14:textId="77777777" w:rsidR="00EB2A4D" w:rsidRPr="00C067C0" w:rsidRDefault="00F70405" w:rsidP="00EB2A4D">
      <w:pPr>
        <w:pStyle w:val="Tekstpodstawowywcity"/>
        <w:rPr>
          <w:rFonts w:ascii="Book Antiqua" w:hAnsi="Book Antiqua"/>
          <w:sz w:val="22"/>
          <w:szCs w:val="22"/>
        </w:rPr>
      </w:pPr>
      <w:r w:rsidRPr="00C067C0">
        <w:rPr>
          <w:rFonts w:ascii="Book Antiqua" w:hAnsi="Book Antiqua"/>
          <w:sz w:val="22"/>
          <w:szCs w:val="22"/>
        </w:rPr>
        <w:t>N</w:t>
      </w:r>
      <w:r w:rsidR="00C16C7A" w:rsidRPr="00C067C0">
        <w:rPr>
          <w:rFonts w:ascii="Book Antiqua" w:hAnsi="Book Antiqua"/>
          <w:sz w:val="22"/>
          <w:szCs w:val="22"/>
        </w:rPr>
        <w:t>a</w:t>
      </w:r>
      <w:r w:rsidR="009520C0" w:rsidRPr="00C067C0">
        <w:rPr>
          <w:rFonts w:ascii="Book Antiqua" w:hAnsi="Book Antiqua"/>
          <w:sz w:val="22"/>
          <w:szCs w:val="22"/>
        </w:rPr>
        <w:t>s</w:t>
      </w:r>
      <w:r w:rsidR="00601AAC">
        <w:rPr>
          <w:rFonts w:ascii="Book Antiqua" w:hAnsi="Book Antiqua"/>
          <w:sz w:val="22"/>
          <w:szCs w:val="22"/>
        </w:rPr>
        <w:t>z znak: M/</w:t>
      </w:r>
      <w:r w:rsidR="00DA533B">
        <w:rPr>
          <w:rFonts w:ascii="Book Antiqua" w:hAnsi="Book Antiqua"/>
          <w:sz w:val="22"/>
          <w:szCs w:val="22"/>
        </w:rPr>
        <w:t>111</w:t>
      </w:r>
      <w:r w:rsidR="009E7853">
        <w:rPr>
          <w:rFonts w:ascii="Book Antiqua" w:hAnsi="Book Antiqua"/>
          <w:sz w:val="22"/>
          <w:szCs w:val="22"/>
        </w:rPr>
        <w:t>/2</w:t>
      </w:r>
      <w:r w:rsidR="007F3B61">
        <w:rPr>
          <w:rFonts w:ascii="Book Antiqua" w:hAnsi="Book Antiqua"/>
          <w:sz w:val="22"/>
          <w:szCs w:val="22"/>
        </w:rPr>
        <w:t>2</w:t>
      </w:r>
    </w:p>
    <w:p w14:paraId="0779B478" w14:textId="77777777" w:rsidR="00F70405" w:rsidRPr="00C067C0" w:rsidRDefault="00F70405">
      <w:pPr>
        <w:pStyle w:val="wciecie1"/>
        <w:spacing w:line="240" w:lineRule="auto"/>
        <w:ind w:left="4956"/>
        <w:jc w:val="both"/>
        <w:rPr>
          <w:rFonts w:ascii="Book Antiqua" w:hAnsi="Book Antiqua"/>
          <w:b/>
        </w:rPr>
      </w:pPr>
      <w:r w:rsidRPr="00C067C0">
        <w:rPr>
          <w:rFonts w:ascii="Book Antiqua" w:hAnsi="Book Antiqua"/>
          <w:b/>
        </w:rPr>
        <w:t xml:space="preserve">Komornik Sądowy </w:t>
      </w:r>
    </w:p>
    <w:p w14:paraId="630D0522" w14:textId="77777777" w:rsidR="00F70405" w:rsidRPr="00C067C0" w:rsidRDefault="00F70405" w:rsidP="00B26C30">
      <w:pPr>
        <w:pStyle w:val="wciecie1"/>
        <w:spacing w:line="240" w:lineRule="auto"/>
        <w:ind w:left="4248" w:firstLine="708"/>
        <w:jc w:val="both"/>
        <w:rPr>
          <w:rFonts w:ascii="Book Antiqua" w:hAnsi="Book Antiqua"/>
          <w:b/>
        </w:rPr>
      </w:pPr>
      <w:r w:rsidRPr="00C067C0">
        <w:rPr>
          <w:rFonts w:ascii="Book Antiqua" w:hAnsi="Book Antiqua"/>
          <w:b/>
        </w:rPr>
        <w:t xml:space="preserve">przy Sądzie Rejonowym </w:t>
      </w:r>
    </w:p>
    <w:p w14:paraId="058AC345" w14:textId="77777777" w:rsidR="00F70405" w:rsidRPr="00C067C0" w:rsidRDefault="00CF0B2F" w:rsidP="00B26C30">
      <w:pPr>
        <w:pStyle w:val="wciecie1"/>
        <w:spacing w:line="240" w:lineRule="auto"/>
        <w:ind w:left="4248" w:firstLine="708"/>
        <w:jc w:val="both"/>
        <w:rPr>
          <w:rFonts w:ascii="Book Antiqua" w:hAnsi="Book Antiqua"/>
          <w:b/>
        </w:rPr>
      </w:pPr>
      <w:r w:rsidRPr="00C067C0">
        <w:rPr>
          <w:rFonts w:ascii="Book Antiqua" w:hAnsi="Book Antiqua"/>
          <w:b/>
        </w:rPr>
        <w:t>w Grudziądzu</w:t>
      </w:r>
    </w:p>
    <w:p w14:paraId="3771E058" w14:textId="77777777" w:rsidR="00E42089" w:rsidRPr="00C067C0" w:rsidRDefault="009327FC" w:rsidP="00E42089">
      <w:pPr>
        <w:pStyle w:val="wciecie1"/>
        <w:spacing w:line="240" w:lineRule="auto"/>
        <w:ind w:left="4248" w:firstLine="708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Dorota </w:t>
      </w:r>
      <w:proofErr w:type="spellStart"/>
      <w:r>
        <w:rPr>
          <w:rFonts w:ascii="Book Antiqua" w:hAnsi="Book Antiqua"/>
          <w:b/>
        </w:rPr>
        <w:t>Lipniewska</w:t>
      </w:r>
      <w:proofErr w:type="spellEnd"/>
    </w:p>
    <w:p w14:paraId="26B8653D" w14:textId="77777777" w:rsidR="00F70405" w:rsidRPr="00C067C0" w:rsidRDefault="009327FC" w:rsidP="00B26C30">
      <w:pPr>
        <w:pStyle w:val="wciecie1"/>
        <w:spacing w:line="240" w:lineRule="auto"/>
        <w:ind w:left="4248" w:firstLine="708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ul. Groblowa 4/3</w:t>
      </w:r>
    </w:p>
    <w:p w14:paraId="0B10A3C3" w14:textId="77777777" w:rsidR="00F70405" w:rsidRPr="00C067C0" w:rsidRDefault="009F6E59" w:rsidP="00B26C30">
      <w:pPr>
        <w:pStyle w:val="wciecie1"/>
        <w:spacing w:line="240" w:lineRule="auto"/>
        <w:ind w:left="4248" w:firstLine="708"/>
        <w:jc w:val="both"/>
        <w:rPr>
          <w:rFonts w:ascii="Book Antiqua" w:hAnsi="Book Antiqua"/>
          <w:b/>
        </w:rPr>
      </w:pPr>
      <w:r w:rsidRPr="00C067C0">
        <w:rPr>
          <w:rFonts w:ascii="Book Antiqua" w:hAnsi="Book Antiqua"/>
          <w:b/>
        </w:rPr>
        <w:t>86-300 Grudziądz</w:t>
      </w:r>
    </w:p>
    <w:p w14:paraId="18673813" w14:textId="77777777" w:rsidR="00F70405" w:rsidRPr="00C067C0" w:rsidRDefault="00F70405">
      <w:pPr>
        <w:pStyle w:val="wciecie1"/>
        <w:spacing w:line="240" w:lineRule="auto"/>
        <w:ind w:left="0"/>
        <w:jc w:val="both"/>
        <w:rPr>
          <w:rFonts w:ascii="Book Antiqua" w:hAnsi="Book Antiqua"/>
          <w:b/>
        </w:rPr>
      </w:pPr>
      <w:r w:rsidRPr="00C067C0">
        <w:rPr>
          <w:rFonts w:ascii="Book Antiqua" w:hAnsi="Book Antiqua"/>
          <w:b/>
        </w:rPr>
        <w:t xml:space="preserve">                                                                           </w:t>
      </w:r>
    </w:p>
    <w:p w14:paraId="4ADEE846" w14:textId="77777777" w:rsidR="00F70405" w:rsidRPr="00C067C0" w:rsidRDefault="00F70405">
      <w:pPr>
        <w:pStyle w:val="wciecie"/>
        <w:ind w:left="1134" w:firstLine="426"/>
        <w:rPr>
          <w:rFonts w:ascii="Book Antiqua" w:hAnsi="Book Antiqua"/>
          <w:b/>
        </w:rPr>
      </w:pPr>
    </w:p>
    <w:p w14:paraId="6481A82F" w14:textId="77777777" w:rsidR="00F70405" w:rsidRPr="00C067C0" w:rsidRDefault="00B26C30" w:rsidP="00B26C30">
      <w:pPr>
        <w:pStyle w:val="wciecie"/>
        <w:ind w:left="0" w:firstLine="0"/>
        <w:rPr>
          <w:rFonts w:ascii="Book Antiqua" w:hAnsi="Book Antiqua"/>
        </w:rPr>
      </w:pPr>
      <w:r w:rsidRPr="00C067C0">
        <w:rPr>
          <w:rFonts w:ascii="Book Antiqua" w:hAnsi="Book Antiqua"/>
          <w:b/>
        </w:rPr>
        <w:t xml:space="preserve">   </w:t>
      </w:r>
      <w:r w:rsidR="00F70405" w:rsidRPr="00C067C0">
        <w:rPr>
          <w:rFonts w:ascii="Book Antiqua" w:hAnsi="Book Antiqua"/>
          <w:b/>
        </w:rPr>
        <w:t xml:space="preserve">Wierzyciel:  </w:t>
      </w:r>
      <w:r w:rsidR="00F70405" w:rsidRPr="00C067C0">
        <w:rPr>
          <w:rFonts w:ascii="Book Antiqua" w:hAnsi="Book Antiqua"/>
        </w:rPr>
        <w:t>Miejskie Przedsiębiorstwo Gospodarki</w:t>
      </w:r>
    </w:p>
    <w:p w14:paraId="5D1DFC59" w14:textId="77777777" w:rsidR="00F70405" w:rsidRPr="00C067C0" w:rsidRDefault="00894D46" w:rsidP="00894D46">
      <w:pPr>
        <w:pStyle w:val="wciecie"/>
        <w:ind w:left="0" w:firstLine="0"/>
        <w:rPr>
          <w:rFonts w:ascii="Book Antiqua" w:hAnsi="Book Antiqua"/>
        </w:rPr>
      </w:pPr>
      <w:r w:rsidRPr="00C067C0">
        <w:rPr>
          <w:rFonts w:ascii="Book Antiqua" w:hAnsi="Book Antiqua"/>
        </w:rPr>
        <w:t xml:space="preserve">                         </w:t>
      </w:r>
      <w:r w:rsidR="00F70405" w:rsidRPr="00C067C0">
        <w:rPr>
          <w:rFonts w:ascii="Book Antiqua" w:hAnsi="Book Antiqua"/>
        </w:rPr>
        <w:t xml:space="preserve">Nieruchomościami sp. z o.o. w Grudziądzu </w:t>
      </w:r>
    </w:p>
    <w:p w14:paraId="6266C409" w14:textId="77777777" w:rsidR="00F70405" w:rsidRPr="00C067C0" w:rsidRDefault="00894D46" w:rsidP="00894D46">
      <w:pPr>
        <w:pStyle w:val="wciecie"/>
        <w:ind w:left="0" w:firstLine="0"/>
        <w:rPr>
          <w:rFonts w:ascii="Book Antiqua" w:hAnsi="Book Antiqua"/>
          <w:bCs/>
        </w:rPr>
      </w:pPr>
      <w:r w:rsidRPr="00C067C0">
        <w:rPr>
          <w:rFonts w:ascii="Book Antiqua" w:hAnsi="Book Antiqua"/>
          <w:bCs/>
        </w:rPr>
        <w:t xml:space="preserve">                         </w:t>
      </w:r>
      <w:r w:rsidR="00F70405" w:rsidRPr="00C067C0">
        <w:rPr>
          <w:rFonts w:ascii="Book Antiqua" w:hAnsi="Book Antiqua"/>
          <w:bCs/>
        </w:rPr>
        <w:t xml:space="preserve">zastępowana przez  radcę prawnego Stanisława </w:t>
      </w:r>
      <w:proofErr w:type="spellStart"/>
      <w:r w:rsidR="00F70405" w:rsidRPr="00C067C0">
        <w:rPr>
          <w:rFonts w:ascii="Book Antiqua" w:hAnsi="Book Antiqua"/>
          <w:bCs/>
        </w:rPr>
        <w:t>Wajsgerber</w:t>
      </w:r>
      <w:proofErr w:type="spellEnd"/>
    </w:p>
    <w:p w14:paraId="1B7B8814" w14:textId="77777777" w:rsidR="00C067C0" w:rsidRDefault="00894D46" w:rsidP="00894D46">
      <w:pPr>
        <w:pStyle w:val="wciecie"/>
        <w:ind w:left="0" w:firstLine="0"/>
        <w:rPr>
          <w:rFonts w:ascii="Book Antiqua" w:hAnsi="Book Antiqua"/>
          <w:bCs/>
        </w:rPr>
      </w:pPr>
      <w:r w:rsidRPr="00C067C0">
        <w:rPr>
          <w:rFonts w:ascii="Book Antiqua" w:hAnsi="Book Antiqua"/>
          <w:bCs/>
        </w:rPr>
        <w:t xml:space="preserve">                         </w:t>
      </w:r>
      <w:r w:rsidR="00F70405" w:rsidRPr="00C067C0">
        <w:rPr>
          <w:rFonts w:ascii="Book Antiqua" w:hAnsi="Book Antiqua"/>
          <w:bCs/>
        </w:rPr>
        <w:t>prowadzącego</w:t>
      </w:r>
      <w:r w:rsidRPr="00C067C0">
        <w:rPr>
          <w:rFonts w:ascii="Book Antiqua" w:hAnsi="Book Antiqua"/>
          <w:bCs/>
        </w:rPr>
        <w:t xml:space="preserve"> </w:t>
      </w:r>
      <w:r w:rsidR="00F70405" w:rsidRPr="00C067C0">
        <w:rPr>
          <w:rFonts w:ascii="Book Antiqua" w:hAnsi="Book Antiqua"/>
          <w:bCs/>
        </w:rPr>
        <w:t xml:space="preserve">Kancelarię Radcy Prawnego „Doradca” Stanisław </w:t>
      </w:r>
    </w:p>
    <w:p w14:paraId="6D2035F0" w14:textId="77777777" w:rsidR="00F70405" w:rsidRPr="00C067C0" w:rsidRDefault="00C067C0" w:rsidP="00894D46">
      <w:pPr>
        <w:pStyle w:val="wciecie"/>
        <w:ind w:left="0" w:firstLine="0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                          </w:t>
      </w:r>
      <w:proofErr w:type="spellStart"/>
      <w:r w:rsidR="00F70405" w:rsidRPr="00C067C0">
        <w:rPr>
          <w:rFonts w:ascii="Book Antiqua" w:hAnsi="Book Antiqua"/>
          <w:bCs/>
        </w:rPr>
        <w:t>Wajsgerber</w:t>
      </w:r>
      <w:proofErr w:type="spellEnd"/>
    </w:p>
    <w:p w14:paraId="07C22DC1" w14:textId="77777777" w:rsidR="00F70405" w:rsidRPr="00C067C0" w:rsidRDefault="00894D46" w:rsidP="00894D46">
      <w:pPr>
        <w:pStyle w:val="wciecie"/>
        <w:ind w:left="0" w:firstLine="0"/>
        <w:rPr>
          <w:rFonts w:ascii="Book Antiqua" w:hAnsi="Book Antiqua"/>
          <w:b/>
          <w:i/>
          <w:iCs/>
          <w:u w:val="single"/>
        </w:rPr>
      </w:pPr>
      <w:r w:rsidRPr="00C067C0">
        <w:rPr>
          <w:rFonts w:ascii="Book Antiqua" w:hAnsi="Book Antiqua"/>
          <w:b/>
          <w:i/>
          <w:iCs/>
        </w:rPr>
        <w:t xml:space="preserve">                         </w:t>
      </w:r>
      <w:r w:rsidR="00F70405" w:rsidRPr="00C067C0">
        <w:rPr>
          <w:rFonts w:ascii="Book Antiqua" w:hAnsi="Book Antiqua"/>
          <w:b/>
          <w:i/>
          <w:iCs/>
          <w:u w:val="single"/>
        </w:rPr>
        <w:t>Adres dla doręczeń:</w:t>
      </w:r>
    </w:p>
    <w:p w14:paraId="3F61F871" w14:textId="77777777" w:rsidR="00F70405" w:rsidRPr="00C067C0" w:rsidRDefault="00894D46" w:rsidP="00894D46">
      <w:pPr>
        <w:pStyle w:val="wciecie"/>
        <w:ind w:left="0" w:firstLine="0"/>
        <w:rPr>
          <w:rFonts w:ascii="Book Antiqua" w:hAnsi="Book Antiqua"/>
          <w:bCs/>
          <w:i/>
          <w:iCs/>
        </w:rPr>
      </w:pPr>
      <w:r w:rsidRPr="00C067C0">
        <w:rPr>
          <w:rFonts w:ascii="Book Antiqua" w:hAnsi="Book Antiqua"/>
          <w:bCs/>
          <w:i/>
          <w:iCs/>
        </w:rPr>
        <w:t xml:space="preserve">                        </w:t>
      </w:r>
      <w:r w:rsidR="00F70405" w:rsidRPr="00C067C0">
        <w:rPr>
          <w:rFonts w:ascii="Book Antiqua" w:hAnsi="Book Antiqua"/>
          <w:bCs/>
          <w:i/>
          <w:iCs/>
        </w:rPr>
        <w:t xml:space="preserve">Kancelaria Radcy Prawnego „Doradca” Stanisław </w:t>
      </w:r>
      <w:proofErr w:type="spellStart"/>
      <w:r w:rsidR="00F70405" w:rsidRPr="00C067C0">
        <w:rPr>
          <w:rFonts w:ascii="Book Antiqua" w:hAnsi="Book Antiqua"/>
          <w:bCs/>
          <w:i/>
          <w:iCs/>
        </w:rPr>
        <w:t>Wajsgerber</w:t>
      </w:r>
      <w:proofErr w:type="spellEnd"/>
    </w:p>
    <w:p w14:paraId="2C84CACA" w14:textId="77777777" w:rsidR="00F70405" w:rsidRPr="00C067C0" w:rsidRDefault="00894D46" w:rsidP="00894D46">
      <w:pPr>
        <w:pStyle w:val="wciecie"/>
        <w:ind w:left="0" w:firstLine="0"/>
        <w:rPr>
          <w:rFonts w:ascii="Book Antiqua" w:hAnsi="Book Antiqua"/>
          <w:bCs/>
          <w:i/>
          <w:iCs/>
        </w:rPr>
      </w:pPr>
      <w:r w:rsidRPr="00C067C0">
        <w:rPr>
          <w:rFonts w:ascii="Book Antiqua" w:hAnsi="Book Antiqua"/>
          <w:bCs/>
          <w:i/>
          <w:iCs/>
        </w:rPr>
        <w:t xml:space="preserve">                       </w:t>
      </w:r>
      <w:r w:rsidR="00F70405" w:rsidRPr="00C067C0">
        <w:rPr>
          <w:rFonts w:ascii="Book Antiqua" w:hAnsi="Book Antiqua"/>
          <w:bCs/>
          <w:i/>
          <w:iCs/>
        </w:rPr>
        <w:t>ul. Droga Jeziorna 8, 86-303 Grudziądz</w:t>
      </w:r>
    </w:p>
    <w:p w14:paraId="7D6462A6" w14:textId="77777777" w:rsidR="00F46D99" w:rsidRDefault="00F46D99" w:rsidP="00F46D99">
      <w:pPr>
        <w:pStyle w:val="wciecie"/>
        <w:ind w:left="0" w:firstLine="0"/>
        <w:rPr>
          <w:rFonts w:ascii="Book Antiqua" w:hAnsi="Book Antiqua"/>
          <w:bCs/>
          <w:i/>
          <w:iCs/>
        </w:rPr>
      </w:pPr>
    </w:p>
    <w:p w14:paraId="0F296E26" w14:textId="77777777" w:rsidR="00F44221" w:rsidRDefault="00B8198D" w:rsidP="00F44221">
      <w:pPr>
        <w:pStyle w:val="wciecie"/>
        <w:ind w:left="0" w:firstLine="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</w:rPr>
        <w:t xml:space="preserve">      </w:t>
      </w:r>
      <w:r w:rsidR="00DB32C1" w:rsidRPr="00C067C0">
        <w:rPr>
          <w:rFonts w:ascii="Book Antiqua" w:hAnsi="Book Antiqua"/>
          <w:b/>
        </w:rPr>
        <w:t>D</w:t>
      </w:r>
      <w:r w:rsidR="000C496A" w:rsidRPr="00C067C0">
        <w:rPr>
          <w:rFonts w:ascii="Book Antiqua" w:hAnsi="Book Antiqua"/>
          <w:b/>
        </w:rPr>
        <w:t>łużnik:</w:t>
      </w:r>
      <w:r w:rsidR="00B820A5">
        <w:rPr>
          <w:rFonts w:ascii="Book Antiqua" w:hAnsi="Book Antiqua"/>
          <w:b/>
        </w:rPr>
        <w:t xml:space="preserve"> </w:t>
      </w:r>
      <w:r w:rsidR="00DA533B">
        <w:rPr>
          <w:rFonts w:ascii="Book Antiqua" w:hAnsi="Book Antiqua"/>
          <w:sz w:val="22"/>
          <w:szCs w:val="22"/>
        </w:rPr>
        <w:t>Anna Kotowicz</w:t>
      </w:r>
    </w:p>
    <w:p w14:paraId="43735463" w14:textId="77777777" w:rsidR="0047353D" w:rsidRDefault="004B0BF7" w:rsidP="00F44221">
      <w:pPr>
        <w:pStyle w:val="wciecie"/>
        <w:ind w:left="0" w:firstLine="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                </w:t>
      </w:r>
      <w:r w:rsidR="00DA533B">
        <w:rPr>
          <w:rFonts w:ascii="Book Antiqua" w:hAnsi="Book Antiqua"/>
          <w:sz w:val="22"/>
          <w:szCs w:val="22"/>
        </w:rPr>
        <w:t>Zakład Karny nr 1 ul. Wybickiego 10/22</w:t>
      </w:r>
    </w:p>
    <w:p w14:paraId="3A7936BA" w14:textId="77777777" w:rsidR="00F44221" w:rsidRDefault="00F44221" w:rsidP="00F44221">
      <w:pPr>
        <w:pStyle w:val="wciecie"/>
        <w:ind w:left="0" w:firstLine="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             </w:t>
      </w:r>
      <w:r w:rsidR="00CC289A">
        <w:rPr>
          <w:rFonts w:ascii="Book Antiqua" w:hAnsi="Book Antiqua"/>
          <w:sz w:val="22"/>
          <w:szCs w:val="22"/>
        </w:rPr>
        <w:t xml:space="preserve">   </w:t>
      </w:r>
      <w:r>
        <w:rPr>
          <w:rFonts w:ascii="Book Antiqua" w:hAnsi="Book Antiqua"/>
          <w:sz w:val="22"/>
          <w:szCs w:val="22"/>
        </w:rPr>
        <w:t xml:space="preserve"> 86-300 Grudziądz</w:t>
      </w:r>
    </w:p>
    <w:p w14:paraId="57355277" w14:textId="77777777" w:rsidR="00B16C30" w:rsidRDefault="00B16C30" w:rsidP="00F44221">
      <w:pPr>
        <w:pStyle w:val="wciecie"/>
        <w:ind w:left="0" w:firstLine="0"/>
        <w:rPr>
          <w:rFonts w:ascii="Book Antiqua" w:hAnsi="Book Antiqua"/>
        </w:rPr>
      </w:pPr>
    </w:p>
    <w:p w14:paraId="33A9715A" w14:textId="77777777" w:rsidR="00C84567" w:rsidRPr="00697281" w:rsidRDefault="00ED1BA2" w:rsidP="00F46D99">
      <w:pPr>
        <w:pStyle w:val="wciecie"/>
        <w:ind w:left="0" w:firstLine="0"/>
        <w:rPr>
          <w:rFonts w:ascii="Book Antiqua" w:hAnsi="Book Antiqua"/>
        </w:rPr>
      </w:pPr>
      <w:r>
        <w:rPr>
          <w:rFonts w:ascii="Book Antiqua" w:hAnsi="Book Antiqua"/>
        </w:rPr>
        <w:t xml:space="preserve">      </w:t>
      </w:r>
      <w:r w:rsidR="00405A24">
        <w:rPr>
          <w:rFonts w:ascii="Book Antiqua" w:hAnsi="Book Antiqua"/>
        </w:rPr>
        <w:t xml:space="preserve">            </w:t>
      </w:r>
    </w:p>
    <w:p w14:paraId="066E6689" w14:textId="77777777" w:rsidR="00F70405" w:rsidRPr="00C067C0" w:rsidRDefault="00F70405" w:rsidP="00B26C30">
      <w:pPr>
        <w:pStyle w:val="Nagwek9"/>
        <w:jc w:val="center"/>
        <w:rPr>
          <w:rFonts w:ascii="Book Antiqua" w:hAnsi="Book Antiqua"/>
          <w:b/>
        </w:rPr>
      </w:pPr>
      <w:r w:rsidRPr="00C067C0">
        <w:rPr>
          <w:rFonts w:ascii="Book Antiqua" w:hAnsi="Book Antiqua"/>
          <w:b/>
        </w:rPr>
        <w:t>Wniosek o wszczęcie egzekucji</w:t>
      </w:r>
    </w:p>
    <w:p w14:paraId="54604B44" w14:textId="77777777" w:rsidR="00F70405" w:rsidRPr="00C067C0" w:rsidRDefault="00F70405">
      <w:pPr>
        <w:pStyle w:val="Tekstpodstawowy"/>
        <w:spacing w:line="240" w:lineRule="auto"/>
        <w:rPr>
          <w:rFonts w:ascii="Book Antiqua" w:hAnsi="Book Antiqua"/>
        </w:rPr>
      </w:pPr>
    </w:p>
    <w:p w14:paraId="0D346412" w14:textId="77777777" w:rsidR="00D77042" w:rsidRPr="00C067C0" w:rsidRDefault="00A00C5A" w:rsidP="001E24A0">
      <w:pPr>
        <w:pStyle w:val="Tekstpodstawowyzwciciem"/>
        <w:jc w:val="both"/>
        <w:rPr>
          <w:rFonts w:ascii="Book Antiqua" w:hAnsi="Book Antiqua"/>
          <w:sz w:val="24"/>
          <w:szCs w:val="24"/>
        </w:rPr>
      </w:pPr>
      <w:r w:rsidRPr="00C067C0">
        <w:rPr>
          <w:rFonts w:ascii="Book Antiqua" w:hAnsi="Book Antiqua"/>
          <w:sz w:val="24"/>
          <w:szCs w:val="24"/>
        </w:rPr>
        <w:t>Załączając</w:t>
      </w:r>
      <w:r w:rsidR="00700FD0" w:rsidRPr="00C067C0">
        <w:rPr>
          <w:rFonts w:ascii="Book Antiqua" w:hAnsi="Book Antiqua"/>
          <w:sz w:val="24"/>
          <w:szCs w:val="24"/>
        </w:rPr>
        <w:t xml:space="preserve"> </w:t>
      </w:r>
      <w:r w:rsidR="00EB659A">
        <w:rPr>
          <w:rFonts w:ascii="Book Antiqua" w:hAnsi="Book Antiqua"/>
          <w:sz w:val="24"/>
          <w:szCs w:val="24"/>
        </w:rPr>
        <w:t xml:space="preserve"> </w:t>
      </w:r>
      <w:r w:rsidR="007F3B61">
        <w:rPr>
          <w:rFonts w:ascii="Book Antiqua" w:hAnsi="Book Antiqua"/>
          <w:sz w:val="24"/>
          <w:szCs w:val="24"/>
        </w:rPr>
        <w:t>nakaz zapłaty</w:t>
      </w:r>
      <w:r w:rsidR="00D77042" w:rsidRPr="00C067C0">
        <w:rPr>
          <w:rFonts w:ascii="Book Antiqua" w:hAnsi="Book Antiqua"/>
          <w:sz w:val="24"/>
          <w:szCs w:val="24"/>
        </w:rPr>
        <w:t xml:space="preserve"> Sądu Rejonowego w G</w:t>
      </w:r>
      <w:r w:rsidR="00163553" w:rsidRPr="00C067C0">
        <w:rPr>
          <w:rFonts w:ascii="Book Antiqua" w:hAnsi="Book Antiqua"/>
          <w:sz w:val="24"/>
          <w:szCs w:val="24"/>
        </w:rPr>
        <w:t xml:space="preserve">rudziądzu Wydział I </w:t>
      </w:r>
      <w:r w:rsidR="00186686" w:rsidRPr="00C067C0">
        <w:rPr>
          <w:rFonts w:ascii="Book Antiqua" w:hAnsi="Book Antiqua"/>
          <w:sz w:val="24"/>
          <w:szCs w:val="24"/>
        </w:rPr>
        <w:t>Cywilny</w:t>
      </w:r>
      <w:r w:rsidR="009E503A" w:rsidRPr="00C067C0">
        <w:rPr>
          <w:rFonts w:ascii="Book Antiqua" w:hAnsi="Book Antiqua"/>
          <w:sz w:val="24"/>
          <w:szCs w:val="24"/>
        </w:rPr>
        <w:t xml:space="preserve"> </w:t>
      </w:r>
      <w:r w:rsidR="009A3D38">
        <w:rPr>
          <w:rFonts w:ascii="Book Antiqua" w:hAnsi="Book Antiqua"/>
          <w:sz w:val="24"/>
          <w:szCs w:val="24"/>
        </w:rPr>
        <w:t>z d</w:t>
      </w:r>
      <w:r w:rsidR="006605E8">
        <w:rPr>
          <w:rFonts w:ascii="Book Antiqua" w:hAnsi="Book Antiqua"/>
          <w:sz w:val="24"/>
          <w:szCs w:val="24"/>
        </w:rPr>
        <w:t>n</w:t>
      </w:r>
      <w:r w:rsidR="001C74C8">
        <w:rPr>
          <w:rFonts w:ascii="Book Antiqua" w:hAnsi="Book Antiqua"/>
          <w:sz w:val="24"/>
          <w:szCs w:val="24"/>
        </w:rPr>
        <w:t xml:space="preserve">ia </w:t>
      </w:r>
      <w:r w:rsidR="00DA533B">
        <w:rPr>
          <w:rFonts w:ascii="Book Antiqua" w:hAnsi="Book Antiqua"/>
          <w:sz w:val="24"/>
          <w:szCs w:val="24"/>
        </w:rPr>
        <w:t>20</w:t>
      </w:r>
      <w:r w:rsidR="007F3B61">
        <w:rPr>
          <w:rFonts w:ascii="Book Antiqua" w:hAnsi="Book Antiqua"/>
          <w:sz w:val="24"/>
          <w:szCs w:val="24"/>
        </w:rPr>
        <w:t xml:space="preserve"> maja </w:t>
      </w:r>
      <w:r w:rsidR="00240E2F">
        <w:rPr>
          <w:rFonts w:ascii="Book Antiqua" w:hAnsi="Book Antiqua"/>
          <w:sz w:val="24"/>
          <w:szCs w:val="24"/>
        </w:rPr>
        <w:t xml:space="preserve"> </w:t>
      </w:r>
      <w:r w:rsidR="00186686" w:rsidRPr="00C067C0">
        <w:rPr>
          <w:rFonts w:ascii="Book Antiqua" w:hAnsi="Book Antiqua"/>
          <w:sz w:val="24"/>
          <w:szCs w:val="24"/>
        </w:rPr>
        <w:t>20</w:t>
      </w:r>
      <w:r w:rsidR="00F44221">
        <w:rPr>
          <w:rFonts w:ascii="Book Antiqua" w:hAnsi="Book Antiqua"/>
          <w:sz w:val="24"/>
          <w:szCs w:val="24"/>
        </w:rPr>
        <w:t>2</w:t>
      </w:r>
      <w:r w:rsidR="00240E2F">
        <w:rPr>
          <w:rFonts w:ascii="Book Antiqua" w:hAnsi="Book Antiqua"/>
          <w:sz w:val="24"/>
          <w:szCs w:val="24"/>
        </w:rPr>
        <w:t>2</w:t>
      </w:r>
      <w:r w:rsidR="00FD3F11" w:rsidRPr="00C067C0">
        <w:rPr>
          <w:rFonts w:ascii="Book Antiqua" w:hAnsi="Book Antiqua"/>
          <w:sz w:val="24"/>
          <w:szCs w:val="24"/>
        </w:rPr>
        <w:t xml:space="preserve"> r., sygn. akt:</w:t>
      </w:r>
      <w:r w:rsidR="00F00C10" w:rsidRPr="00C067C0">
        <w:rPr>
          <w:rFonts w:ascii="Book Antiqua" w:hAnsi="Book Antiqua"/>
          <w:sz w:val="24"/>
          <w:szCs w:val="24"/>
        </w:rPr>
        <w:t xml:space="preserve"> </w:t>
      </w:r>
      <w:r w:rsidR="00FD3F11" w:rsidRPr="00C067C0">
        <w:rPr>
          <w:rFonts w:ascii="Book Antiqua" w:hAnsi="Book Antiqua"/>
          <w:sz w:val="24"/>
          <w:szCs w:val="24"/>
        </w:rPr>
        <w:t xml:space="preserve"> </w:t>
      </w:r>
      <w:r w:rsidR="00EB659A">
        <w:rPr>
          <w:rFonts w:ascii="Book Antiqua" w:hAnsi="Book Antiqua"/>
          <w:sz w:val="24"/>
          <w:szCs w:val="24"/>
        </w:rPr>
        <w:t xml:space="preserve">I </w:t>
      </w:r>
      <w:proofErr w:type="spellStart"/>
      <w:r w:rsidR="007F3B61">
        <w:rPr>
          <w:rFonts w:ascii="Book Antiqua" w:hAnsi="Book Antiqua"/>
          <w:sz w:val="24"/>
          <w:szCs w:val="24"/>
        </w:rPr>
        <w:t>Nc</w:t>
      </w:r>
      <w:proofErr w:type="spellEnd"/>
      <w:r w:rsidR="003B19EA">
        <w:rPr>
          <w:rFonts w:ascii="Book Antiqua" w:hAnsi="Book Antiqua"/>
          <w:sz w:val="24"/>
          <w:szCs w:val="24"/>
        </w:rPr>
        <w:t xml:space="preserve"> </w:t>
      </w:r>
      <w:r w:rsidR="00DA533B">
        <w:rPr>
          <w:rFonts w:ascii="Book Antiqua" w:hAnsi="Book Antiqua"/>
          <w:sz w:val="24"/>
          <w:szCs w:val="24"/>
        </w:rPr>
        <w:t>660</w:t>
      </w:r>
      <w:r w:rsidR="00186686" w:rsidRPr="00C067C0">
        <w:rPr>
          <w:rFonts w:ascii="Book Antiqua" w:hAnsi="Book Antiqua"/>
          <w:sz w:val="24"/>
          <w:szCs w:val="24"/>
        </w:rPr>
        <w:t>/</w:t>
      </w:r>
      <w:r w:rsidR="00F44221">
        <w:rPr>
          <w:rFonts w:ascii="Book Antiqua" w:hAnsi="Book Antiqua"/>
          <w:sz w:val="24"/>
          <w:szCs w:val="24"/>
        </w:rPr>
        <w:t>2</w:t>
      </w:r>
      <w:r w:rsidR="007F3B61">
        <w:rPr>
          <w:rFonts w:ascii="Book Antiqua" w:hAnsi="Book Antiqua"/>
          <w:sz w:val="24"/>
          <w:szCs w:val="24"/>
        </w:rPr>
        <w:t>2</w:t>
      </w:r>
      <w:r w:rsidRPr="00C067C0">
        <w:rPr>
          <w:rFonts w:ascii="Book Antiqua" w:hAnsi="Book Antiqua"/>
          <w:sz w:val="24"/>
          <w:szCs w:val="24"/>
        </w:rPr>
        <w:t xml:space="preserve"> opatrzony</w:t>
      </w:r>
      <w:r w:rsidR="00D77042" w:rsidRPr="00C067C0">
        <w:rPr>
          <w:rFonts w:ascii="Book Antiqua" w:hAnsi="Book Antiqua"/>
          <w:sz w:val="24"/>
          <w:szCs w:val="24"/>
        </w:rPr>
        <w:t xml:space="preserve"> kl</w:t>
      </w:r>
      <w:r w:rsidR="00232A2E" w:rsidRPr="00C067C0">
        <w:rPr>
          <w:rFonts w:ascii="Book Antiqua" w:hAnsi="Book Antiqua"/>
          <w:sz w:val="24"/>
          <w:szCs w:val="24"/>
        </w:rPr>
        <w:t>auzulą wykonalności tegoż Sądu,</w:t>
      </w:r>
      <w:r w:rsidR="001E24A0">
        <w:rPr>
          <w:rFonts w:ascii="Book Antiqua" w:hAnsi="Book Antiqua"/>
          <w:sz w:val="24"/>
          <w:szCs w:val="24"/>
        </w:rPr>
        <w:t xml:space="preserve"> </w:t>
      </w:r>
      <w:r w:rsidR="00EB659A">
        <w:rPr>
          <w:rFonts w:ascii="Book Antiqua" w:hAnsi="Book Antiqua"/>
          <w:sz w:val="24"/>
          <w:szCs w:val="24"/>
        </w:rPr>
        <w:t>na podstawie którego dłużni</w:t>
      </w:r>
      <w:r w:rsidR="00F85228">
        <w:rPr>
          <w:rFonts w:ascii="Book Antiqua" w:hAnsi="Book Antiqua"/>
          <w:sz w:val="24"/>
          <w:szCs w:val="24"/>
        </w:rPr>
        <w:t>k</w:t>
      </w:r>
      <w:r w:rsidR="00EB659A">
        <w:rPr>
          <w:rFonts w:ascii="Book Antiqua" w:hAnsi="Book Antiqua"/>
          <w:sz w:val="24"/>
          <w:szCs w:val="24"/>
        </w:rPr>
        <w:t xml:space="preserve"> ma</w:t>
      </w:r>
      <w:r w:rsidR="00D77042" w:rsidRPr="00C067C0">
        <w:rPr>
          <w:rFonts w:ascii="Book Antiqua" w:hAnsi="Book Antiqua"/>
          <w:sz w:val="24"/>
          <w:szCs w:val="24"/>
        </w:rPr>
        <w:t xml:space="preserve"> zapłacić</w:t>
      </w:r>
      <w:r w:rsidR="006605E8">
        <w:rPr>
          <w:rFonts w:ascii="Book Antiqua" w:hAnsi="Book Antiqua"/>
          <w:sz w:val="24"/>
          <w:szCs w:val="24"/>
        </w:rPr>
        <w:t xml:space="preserve"> </w:t>
      </w:r>
      <w:r w:rsidR="00D77042" w:rsidRPr="00C067C0">
        <w:rPr>
          <w:rFonts w:ascii="Book Antiqua" w:hAnsi="Book Antiqua"/>
          <w:sz w:val="24"/>
          <w:szCs w:val="24"/>
        </w:rPr>
        <w:t xml:space="preserve"> wierzycielowi:</w:t>
      </w:r>
    </w:p>
    <w:p w14:paraId="2DEFBD63" w14:textId="77777777" w:rsidR="00B274F7" w:rsidRPr="00BB5013" w:rsidRDefault="004637A8" w:rsidP="00BB5013">
      <w:pPr>
        <w:pStyle w:val="pkt"/>
        <w:numPr>
          <w:ilvl w:val="0"/>
          <w:numId w:val="5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Book Antiqua" w:hAnsi="Book Antiqua"/>
        </w:rPr>
      </w:pPr>
      <w:r>
        <w:rPr>
          <w:rFonts w:ascii="Book Antiqua" w:hAnsi="Book Antiqua"/>
        </w:rPr>
        <w:t xml:space="preserve">Kwotę </w:t>
      </w:r>
      <w:r w:rsidR="00DA533B">
        <w:rPr>
          <w:rFonts w:ascii="Book Antiqua" w:hAnsi="Book Antiqua"/>
          <w:b/>
        </w:rPr>
        <w:t>5697,23</w:t>
      </w:r>
      <w:r w:rsidR="002E40BC">
        <w:rPr>
          <w:rFonts w:ascii="Book Antiqua" w:hAnsi="Book Antiqua"/>
          <w:b/>
        </w:rPr>
        <w:t xml:space="preserve"> </w:t>
      </w:r>
      <w:r w:rsidR="00B70D30" w:rsidRPr="00BB5013">
        <w:rPr>
          <w:rFonts w:ascii="Book Antiqua" w:hAnsi="Book Antiqua"/>
          <w:b/>
        </w:rPr>
        <w:t>z</w:t>
      </w:r>
      <w:r w:rsidR="00F70405" w:rsidRPr="00BB5013">
        <w:rPr>
          <w:rFonts w:ascii="Book Antiqua" w:hAnsi="Book Antiqua"/>
          <w:b/>
          <w:bCs/>
        </w:rPr>
        <w:t xml:space="preserve">ł </w:t>
      </w:r>
      <w:r w:rsidR="00F70405" w:rsidRPr="00BB5013">
        <w:rPr>
          <w:rFonts w:ascii="Book Antiqua" w:hAnsi="Book Antiqua"/>
          <w:bCs/>
        </w:rPr>
        <w:t>tytułem</w:t>
      </w:r>
      <w:r w:rsidR="00F70405" w:rsidRPr="00BB5013">
        <w:rPr>
          <w:rFonts w:ascii="Book Antiqua" w:hAnsi="Book Antiqua"/>
        </w:rPr>
        <w:t xml:space="preserve"> nale</w:t>
      </w:r>
      <w:r w:rsidR="006116E4" w:rsidRPr="00BB5013">
        <w:rPr>
          <w:rFonts w:ascii="Book Antiqua" w:hAnsi="Book Antiqua"/>
        </w:rPr>
        <w:t>żności głów</w:t>
      </w:r>
      <w:r w:rsidR="005C35D2" w:rsidRPr="00BB5013">
        <w:rPr>
          <w:rFonts w:ascii="Book Antiqua" w:hAnsi="Book Antiqua"/>
        </w:rPr>
        <w:t xml:space="preserve">nej </w:t>
      </w:r>
    </w:p>
    <w:p w14:paraId="6141574E" w14:textId="77777777" w:rsidR="00436858" w:rsidRDefault="00FF3CB6" w:rsidP="00F85228">
      <w:pPr>
        <w:pStyle w:val="pkt"/>
        <w:numPr>
          <w:ilvl w:val="0"/>
          <w:numId w:val="5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Book Antiqua" w:hAnsi="Book Antiqua"/>
        </w:rPr>
      </w:pPr>
      <w:r>
        <w:rPr>
          <w:rFonts w:ascii="Book Antiqua" w:hAnsi="Book Antiqua"/>
        </w:rPr>
        <w:t>ustawowe odsetki</w:t>
      </w:r>
      <w:r w:rsidR="002F1D12">
        <w:rPr>
          <w:rFonts w:ascii="Book Antiqua" w:hAnsi="Book Antiqua"/>
        </w:rPr>
        <w:t xml:space="preserve"> za opóźnienie</w:t>
      </w:r>
      <w:r w:rsidR="0025043B">
        <w:rPr>
          <w:rFonts w:ascii="Book Antiqua" w:hAnsi="Book Antiqua"/>
        </w:rPr>
        <w:t xml:space="preserve"> </w:t>
      </w:r>
      <w:r w:rsidR="00F85228">
        <w:rPr>
          <w:rFonts w:ascii="Book Antiqua" w:hAnsi="Book Antiqua"/>
        </w:rPr>
        <w:t xml:space="preserve">zgodnie z treścią </w:t>
      </w:r>
      <w:r w:rsidR="00471093">
        <w:rPr>
          <w:rFonts w:ascii="Book Antiqua" w:hAnsi="Book Antiqua"/>
        </w:rPr>
        <w:t>wyroku</w:t>
      </w:r>
    </w:p>
    <w:p w14:paraId="22BF2B19" w14:textId="77777777" w:rsidR="008F2690" w:rsidRDefault="003B6BA9" w:rsidP="00E63EF3">
      <w:pPr>
        <w:pStyle w:val="pkt"/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27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</w:t>
      </w:r>
      <w:r w:rsidR="00CE7C7F">
        <w:rPr>
          <w:rFonts w:ascii="Book Antiqua" w:hAnsi="Book Antiqua"/>
        </w:rPr>
        <w:t xml:space="preserve">           </w:t>
      </w:r>
    </w:p>
    <w:p w14:paraId="1AE516CE" w14:textId="77777777" w:rsidR="00FE0925" w:rsidRDefault="00FE0925" w:rsidP="00E63EF3">
      <w:pPr>
        <w:pStyle w:val="pkt"/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27"/>
        <w:rPr>
          <w:rFonts w:ascii="Book Antiqua" w:hAnsi="Book Antiqua"/>
        </w:rPr>
      </w:pPr>
      <w:r>
        <w:rPr>
          <w:rFonts w:ascii="Book Antiqua" w:hAnsi="Book Antiqua"/>
        </w:rPr>
        <w:t xml:space="preserve">            </w:t>
      </w:r>
    </w:p>
    <w:p w14:paraId="61A8A391" w14:textId="77777777" w:rsidR="002B3FAC" w:rsidRDefault="003B6BA9" w:rsidP="00E63EF3">
      <w:pPr>
        <w:pStyle w:val="pkt"/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27"/>
        <w:rPr>
          <w:rFonts w:ascii="Book Antiqua" w:hAnsi="Book Antiqua"/>
        </w:rPr>
      </w:pPr>
      <w:r>
        <w:rPr>
          <w:rFonts w:ascii="Book Antiqua" w:hAnsi="Book Antiqua"/>
        </w:rPr>
        <w:t xml:space="preserve">      </w:t>
      </w:r>
      <w:r w:rsidR="00F36B41">
        <w:rPr>
          <w:rFonts w:ascii="Book Antiqua" w:hAnsi="Book Antiqua"/>
        </w:rPr>
        <w:t xml:space="preserve">            </w:t>
      </w:r>
      <w:r>
        <w:rPr>
          <w:rFonts w:ascii="Book Antiqua" w:hAnsi="Book Antiqua"/>
        </w:rPr>
        <w:t xml:space="preserve">            </w:t>
      </w:r>
      <w:r w:rsidR="002B3FAC">
        <w:rPr>
          <w:rFonts w:ascii="Book Antiqua" w:hAnsi="Book Antiqua"/>
        </w:rPr>
        <w:t xml:space="preserve">    </w:t>
      </w:r>
      <w:r w:rsidR="00B30692">
        <w:rPr>
          <w:rFonts w:ascii="Book Antiqua" w:hAnsi="Book Antiqua"/>
        </w:rPr>
        <w:t xml:space="preserve">         </w:t>
      </w:r>
    </w:p>
    <w:p w14:paraId="1D97DD80" w14:textId="77777777" w:rsidR="00E63EF3" w:rsidRDefault="008F2690" w:rsidP="00E63EF3">
      <w:pPr>
        <w:pStyle w:val="pkt"/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27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           </w:t>
      </w:r>
      <w:r w:rsidR="00B16C30">
        <w:rPr>
          <w:rFonts w:ascii="Book Antiqua" w:hAnsi="Book Antiqua"/>
        </w:rPr>
        <w:t xml:space="preserve">         </w:t>
      </w:r>
      <w:r w:rsidR="007B064C">
        <w:rPr>
          <w:rFonts w:ascii="Book Antiqua" w:hAnsi="Book Antiqua"/>
        </w:rPr>
        <w:t xml:space="preserve">            </w:t>
      </w:r>
    </w:p>
    <w:p w14:paraId="66193996" w14:textId="77777777" w:rsidR="00203937" w:rsidRPr="004A1173" w:rsidRDefault="00A55347" w:rsidP="00203937">
      <w:pPr>
        <w:pStyle w:val="pkt"/>
        <w:numPr>
          <w:ilvl w:val="0"/>
          <w:numId w:val="5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Book Antiqua" w:hAnsi="Book Antiqua"/>
        </w:rPr>
      </w:pPr>
      <w:r>
        <w:rPr>
          <w:rFonts w:ascii="Book Antiqua" w:hAnsi="Book Antiqua"/>
          <w:bCs/>
        </w:rPr>
        <w:t xml:space="preserve">koszty procesu w kwocie </w:t>
      </w:r>
      <w:r w:rsidR="00DA533B">
        <w:rPr>
          <w:rFonts w:ascii="Book Antiqua" w:hAnsi="Book Antiqua"/>
          <w:b/>
          <w:bCs/>
        </w:rPr>
        <w:t>16</w:t>
      </w:r>
      <w:r w:rsidR="007F3B61">
        <w:rPr>
          <w:rFonts w:ascii="Book Antiqua" w:hAnsi="Book Antiqua"/>
          <w:b/>
          <w:bCs/>
        </w:rPr>
        <w:t>17</w:t>
      </w:r>
      <w:r w:rsidR="0046481B">
        <w:rPr>
          <w:rFonts w:ascii="Book Antiqua" w:hAnsi="Book Antiqua"/>
          <w:b/>
          <w:bCs/>
        </w:rPr>
        <w:t>,</w:t>
      </w:r>
      <w:r w:rsidR="00F40B05">
        <w:rPr>
          <w:rFonts w:ascii="Book Antiqua" w:hAnsi="Book Antiqua"/>
          <w:b/>
          <w:bCs/>
        </w:rPr>
        <w:t>00</w:t>
      </w:r>
      <w:r w:rsidR="00FF29C0" w:rsidRPr="00FF29C0">
        <w:rPr>
          <w:rFonts w:ascii="Book Antiqua" w:hAnsi="Book Antiqua"/>
          <w:b/>
          <w:bCs/>
        </w:rPr>
        <w:t xml:space="preserve"> zł</w:t>
      </w:r>
      <w:r w:rsidR="00FF29C0">
        <w:rPr>
          <w:rFonts w:ascii="Book Antiqua" w:hAnsi="Book Antiqua"/>
          <w:bCs/>
        </w:rPr>
        <w:t xml:space="preserve"> </w:t>
      </w:r>
      <w:r w:rsidR="00203937">
        <w:rPr>
          <w:rFonts w:ascii="Book Antiqua" w:hAnsi="Book Antiqua"/>
          <w:bCs/>
        </w:rPr>
        <w:t xml:space="preserve">wraz z ustawowymi odsetkami za </w:t>
      </w:r>
    </w:p>
    <w:p w14:paraId="70C31145" w14:textId="77777777" w:rsidR="00781C1A" w:rsidRPr="00FE0925" w:rsidRDefault="00203937" w:rsidP="00203937">
      <w:pPr>
        <w:pStyle w:val="pkt"/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27"/>
        <w:rPr>
          <w:rFonts w:ascii="Book Antiqua" w:hAnsi="Book Antiqua"/>
        </w:rPr>
      </w:pPr>
      <w:r>
        <w:rPr>
          <w:rFonts w:ascii="Book Antiqua" w:hAnsi="Book Antiqua"/>
          <w:bCs/>
        </w:rPr>
        <w:t xml:space="preserve">   </w:t>
      </w:r>
      <w:r w:rsidR="000145F4">
        <w:rPr>
          <w:rFonts w:ascii="Book Antiqua" w:hAnsi="Book Antiqua"/>
          <w:bCs/>
        </w:rPr>
        <w:t xml:space="preserve"> </w:t>
      </w:r>
      <w:r w:rsidR="007A4FE6">
        <w:rPr>
          <w:rFonts w:ascii="Book Antiqua" w:hAnsi="Book Antiqua"/>
          <w:bCs/>
        </w:rPr>
        <w:t xml:space="preserve"> </w:t>
      </w:r>
      <w:r w:rsidR="0063210A">
        <w:rPr>
          <w:rFonts w:ascii="Book Antiqua" w:hAnsi="Book Antiqua"/>
          <w:bCs/>
        </w:rPr>
        <w:t xml:space="preserve">  </w:t>
      </w:r>
      <w:r w:rsidR="002A4568">
        <w:rPr>
          <w:rFonts w:ascii="Book Antiqua" w:hAnsi="Book Antiqua"/>
          <w:bCs/>
        </w:rPr>
        <w:t xml:space="preserve"> </w:t>
      </w:r>
      <w:r w:rsidR="0063210A">
        <w:rPr>
          <w:rFonts w:ascii="Book Antiqua" w:hAnsi="Book Antiqua"/>
          <w:bCs/>
        </w:rPr>
        <w:t>opóźnien</w:t>
      </w:r>
      <w:r w:rsidR="0001541A">
        <w:rPr>
          <w:rFonts w:ascii="Book Antiqua" w:hAnsi="Book Antiqua"/>
          <w:bCs/>
        </w:rPr>
        <w:t>ie od dnia</w:t>
      </w:r>
      <w:r w:rsidR="00F44221">
        <w:rPr>
          <w:rFonts w:ascii="Book Antiqua" w:hAnsi="Book Antiqua"/>
          <w:bCs/>
        </w:rPr>
        <w:t xml:space="preserve"> </w:t>
      </w:r>
      <w:r w:rsidR="00DA533B">
        <w:rPr>
          <w:rFonts w:ascii="Book Antiqua" w:hAnsi="Book Antiqua"/>
          <w:bCs/>
        </w:rPr>
        <w:t>15</w:t>
      </w:r>
      <w:r w:rsidR="007F3B61">
        <w:rPr>
          <w:rFonts w:ascii="Book Antiqua" w:hAnsi="Book Antiqua"/>
          <w:bCs/>
        </w:rPr>
        <w:t xml:space="preserve"> czerwca</w:t>
      </w:r>
      <w:r w:rsidR="00A55347">
        <w:rPr>
          <w:rFonts w:ascii="Book Antiqua" w:hAnsi="Book Antiqua"/>
          <w:bCs/>
        </w:rPr>
        <w:t xml:space="preserve"> </w:t>
      </w:r>
      <w:r w:rsidR="00BB0788">
        <w:rPr>
          <w:rFonts w:ascii="Book Antiqua" w:hAnsi="Book Antiqua"/>
          <w:bCs/>
        </w:rPr>
        <w:t xml:space="preserve"> 202</w:t>
      </w:r>
      <w:r w:rsidR="00C52019">
        <w:rPr>
          <w:rFonts w:ascii="Book Antiqua" w:hAnsi="Book Antiqua"/>
          <w:bCs/>
        </w:rPr>
        <w:t>2</w:t>
      </w:r>
      <w:r>
        <w:rPr>
          <w:rFonts w:ascii="Book Antiqua" w:hAnsi="Book Antiqua"/>
          <w:bCs/>
        </w:rPr>
        <w:t xml:space="preserve"> r. do dnia zapłaty</w:t>
      </w:r>
    </w:p>
    <w:p w14:paraId="067A85D9" w14:textId="77777777" w:rsidR="00FE0925" w:rsidRPr="00A414ED" w:rsidRDefault="00FE0925" w:rsidP="00A414ED">
      <w:pPr>
        <w:pStyle w:val="pkt"/>
        <w:numPr>
          <w:ilvl w:val="0"/>
          <w:numId w:val="5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Book Antiqua" w:hAnsi="Book Antiqua"/>
        </w:rPr>
      </w:pPr>
      <w:r>
        <w:rPr>
          <w:rFonts w:ascii="Book Antiqua" w:hAnsi="Book Antiqua"/>
          <w:bCs/>
        </w:rPr>
        <w:t xml:space="preserve">koszty nadania klauzuli wykonalności w kwocie </w:t>
      </w:r>
      <w:r>
        <w:rPr>
          <w:rFonts w:ascii="Book Antiqua" w:hAnsi="Book Antiqua"/>
          <w:b/>
          <w:bCs/>
        </w:rPr>
        <w:t>120,00 zł</w:t>
      </w:r>
    </w:p>
    <w:p w14:paraId="256D7A06" w14:textId="77777777" w:rsidR="00F70405" w:rsidRPr="00F3074E" w:rsidRDefault="00B87DD4" w:rsidP="00F3074E">
      <w:pPr>
        <w:pStyle w:val="pkt"/>
        <w:numPr>
          <w:ilvl w:val="0"/>
          <w:numId w:val="5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Book Antiqua" w:hAnsi="Book Antiqua"/>
        </w:rPr>
      </w:pPr>
      <w:r w:rsidRPr="00F3074E">
        <w:rPr>
          <w:rFonts w:ascii="Book Antiqua" w:hAnsi="Book Antiqua"/>
          <w:bCs/>
        </w:rPr>
        <w:t>koszty</w:t>
      </w:r>
      <w:r w:rsidR="00F70405" w:rsidRPr="00F3074E">
        <w:rPr>
          <w:rFonts w:ascii="Book Antiqua" w:hAnsi="Book Antiqua"/>
          <w:bCs/>
        </w:rPr>
        <w:t xml:space="preserve"> adwokackie w postępowaniu egzekucyjnym w kwocie</w:t>
      </w:r>
      <w:r w:rsidR="004B5902" w:rsidRPr="00F3074E">
        <w:rPr>
          <w:rFonts w:ascii="Book Antiqua" w:hAnsi="Book Antiqua"/>
          <w:b/>
          <w:bCs/>
        </w:rPr>
        <w:t xml:space="preserve"> </w:t>
      </w:r>
      <w:r w:rsidR="00DA533B">
        <w:rPr>
          <w:rFonts w:ascii="Book Antiqua" w:hAnsi="Book Antiqua"/>
          <w:b/>
          <w:bCs/>
        </w:rPr>
        <w:t>45</w:t>
      </w:r>
      <w:r w:rsidR="007F3B61">
        <w:rPr>
          <w:rFonts w:ascii="Book Antiqua" w:hAnsi="Book Antiqua"/>
          <w:b/>
          <w:bCs/>
        </w:rPr>
        <w:t>0</w:t>
      </w:r>
      <w:r w:rsidR="0087566A">
        <w:rPr>
          <w:rFonts w:ascii="Book Antiqua" w:hAnsi="Book Antiqua"/>
          <w:b/>
          <w:bCs/>
        </w:rPr>
        <w:t>,</w:t>
      </w:r>
      <w:r w:rsidR="00F63AB2">
        <w:rPr>
          <w:rFonts w:ascii="Book Antiqua" w:hAnsi="Book Antiqua"/>
          <w:b/>
          <w:bCs/>
        </w:rPr>
        <w:t>0</w:t>
      </w:r>
      <w:r w:rsidR="00BB0788">
        <w:rPr>
          <w:rFonts w:ascii="Book Antiqua" w:hAnsi="Book Antiqua"/>
          <w:b/>
          <w:bCs/>
        </w:rPr>
        <w:t>0</w:t>
      </w:r>
      <w:r w:rsidR="00F70405" w:rsidRPr="00F3074E">
        <w:rPr>
          <w:rFonts w:ascii="Book Antiqua" w:hAnsi="Book Antiqua"/>
          <w:b/>
          <w:bCs/>
        </w:rPr>
        <w:t xml:space="preserve"> zł</w:t>
      </w:r>
    </w:p>
    <w:p w14:paraId="73EF07C0" w14:textId="77777777" w:rsidR="00F70405" w:rsidRPr="00C067C0" w:rsidRDefault="00F70405">
      <w:pPr>
        <w:pStyle w:val="Tekstpodstawowy"/>
        <w:spacing w:line="240" w:lineRule="auto"/>
        <w:ind w:firstLine="0"/>
        <w:rPr>
          <w:rFonts w:ascii="Book Antiqua" w:hAnsi="Book Antiqua"/>
        </w:rPr>
      </w:pPr>
    </w:p>
    <w:p w14:paraId="34094D35" w14:textId="77777777" w:rsidR="00F70405" w:rsidRPr="00C067C0" w:rsidRDefault="00F70405" w:rsidP="001C150A">
      <w:pPr>
        <w:pStyle w:val="Tekstpodstawowywcity"/>
        <w:rPr>
          <w:rFonts w:ascii="Book Antiqua" w:hAnsi="Book Antiqua"/>
          <w:sz w:val="24"/>
          <w:szCs w:val="24"/>
        </w:rPr>
      </w:pPr>
      <w:r w:rsidRPr="00C067C0">
        <w:rPr>
          <w:rFonts w:ascii="Book Antiqua" w:hAnsi="Book Antiqua"/>
          <w:sz w:val="24"/>
          <w:szCs w:val="24"/>
        </w:rPr>
        <w:t>Wnoszę o :</w:t>
      </w:r>
    </w:p>
    <w:p w14:paraId="63E3B8DA" w14:textId="77777777" w:rsidR="00F70405" w:rsidRPr="00C067C0" w:rsidRDefault="00F70405" w:rsidP="001C150A">
      <w:pPr>
        <w:pStyle w:val="Lista2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C067C0">
        <w:rPr>
          <w:rFonts w:ascii="Book Antiqua" w:hAnsi="Book Antiqua"/>
          <w:sz w:val="24"/>
          <w:szCs w:val="24"/>
        </w:rPr>
        <w:t>wszczęcie egzekucji</w:t>
      </w:r>
      <w:r w:rsidR="00FE44C9">
        <w:rPr>
          <w:rFonts w:ascii="Book Antiqua" w:hAnsi="Book Antiqua"/>
          <w:sz w:val="24"/>
          <w:szCs w:val="24"/>
        </w:rPr>
        <w:t xml:space="preserve"> z rachunków bankowych dłużnika</w:t>
      </w:r>
      <w:r w:rsidRPr="00C067C0">
        <w:rPr>
          <w:rFonts w:ascii="Book Antiqua" w:hAnsi="Book Antiqua"/>
          <w:sz w:val="24"/>
          <w:szCs w:val="24"/>
        </w:rPr>
        <w:t>;</w:t>
      </w:r>
    </w:p>
    <w:p w14:paraId="323771CA" w14:textId="77777777" w:rsidR="00F70405" w:rsidRPr="00C067C0" w:rsidRDefault="00F70405" w:rsidP="001C150A">
      <w:pPr>
        <w:pStyle w:val="Lista2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C067C0">
        <w:rPr>
          <w:rFonts w:ascii="Book Antiqua" w:hAnsi="Book Antiqua"/>
          <w:sz w:val="24"/>
          <w:szCs w:val="24"/>
        </w:rPr>
        <w:t xml:space="preserve">wszczęcie </w:t>
      </w:r>
      <w:r w:rsidR="00FE44C9">
        <w:rPr>
          <w:rFonts w:ascii="Book Antiqua" w:hAnsi="Book Antiqua"/>
          <w:sz w:val="24"/>
          <w:szCs w:val="24"/>
        </w:rPr>
        <w:t>egzekucji z ruchomości dłużnika znajdujących się w miejscu jego</w:t>
      </w:r>
      <w:r w:rsidRPr="00C067C0">
        <w:rPr>
          <w:rFonts w:ascii="Book Antiqua" w:hAnsi="Book Antiqua"/>
          <w:sz w:val="24"/>
          <w:szCs w:val="24"/>
        </w:rPr>
        <w:t xml:space="preserve"> zamieszkania – poprzez ich zajęcie i sprzedaż w drodze licytacji w celu wyegzekwowania powyższych kwot ;</w:t>
      </w:r>
    </w:p>
    <w:p w14:paraId="1415301F" w14:textId="77777777" w:rsidR="00F70405" w:rsidRPr="00C067C0" w:rsidRDefault="00F70405" w:rsidP="001C150A">
      <w:pPr>
        <w:pStyle w:val="Lista2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C067C0">
        <w:rPr>
          <w:rFonts w:ascii="Book Antiqua" w:hAnsi="Book Antiqua"/>
          <w:sz w:val="24"/>
          <w:szCs w:val="24"/>
        </w:rPr>
        <w:t>wszczęcie egzekucji z wynagrodzenia dłużnik</w:t>
      </w:r>
      <w:r w:rsidR="00FE44C9">
        <w:rPr>
          <w:rFonts w:ascii="Book Antiqua" w:hAnsi="Book Antiqua"/>
          <w:sz w:val="24"/>
          <w:szCs w:val="24"/>
        </w:rPr>
        <w:t>a</w:t>
      </w:r>
    </w:p>
    <w:p w14:paraId="0BE3D1A8" w14:textId="77777777" w:rsidR="00F70405" w:rsidRPr="00C067C0" w:rsidRDefault="00F70405" w:rsidP="001C150A">
      <w:pPr>
        <w:pStyle w:val="Lista2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C067C0">
        <w:rPr>
          <w:rFonts w:ascii="Book Antiqua" w:hAnsi="Book Antiqua"/>
          <w:sz w:val="24"/>
          <w:szCs w:val="24"/>
        </w:rPr>
        <w:t>wszczęcie egzekucji z innych</w:t>
      </w:r>
      <w:r w:rsidR="00FE44C9">
        <w:rPr>
          <w:rFonts w:ascii="Book Antiqua" w:hAnsi="Book Antiqua"/>
          <w:sz w:val="24"/>
          <w:szCs w:val="24"/>
        </w:rPr>
        <w:t xml:space="preserve"> praw i wierzytelności dłużnika</w:t>
      </w:r>
    </w:p>
    <w:p w14:paraId="3DEEDCF1" w14:textId="77777777" w:rsidR="00F70405" w:rsidRPr="00C067C0" w:rsidRDefault="00F70405" w:rsidP="001C150A">
      <w:pPr>
        <w:pStyle w:val="Lista2"/>
        <w:numPr>
          <w:ilvl w:val="0"/>
          <w:numId w:val="2"/>
        </w:numPr>
        <w:rPr>
          <w:rFonts w:ascii="Book Antiqua" w:hAnsi="Book Antiqua"/>
          <w:sz w:val="24"/>
          <w:szCs w:val="24"/>
          <w:u w:val="single"/>
        </w:rPr>
      </w:pPr>
      <w:r w:rsidRPr="00C067C0">
        <w:rPr>
          <w:rFonts w:ascii="Book Antiqua" w:hAnsi="Book Antiqua"/>
          <w:sz w:val="24"/>
          <w:szCs w:val="24"/>
        </w:rPr>
        <w:t xml:space="preserve">ustalenie oraz ściągnięcie wraz z egzekwowanym roszczeniem i wypłacenie wierzycielowi  kosztów egzekucji według norm przepisanych </w:t>
      </w:r>
      <w:r w:rsidRPr="00C067C0">
        <w:rPr>
          <w:rFonts w:ascii="Book Antiqua" w:hAnsi="Book Antiqua"/>
          <w:sz w:val="24"/>
          <w:szCs w:val="24"/>
          <w:u w:val="single"/>
        </w:rPr>
        <w:t>łącznie z należnymi kosztami adwokackimi dla radcy prawnego.</w:t>
      </w:r>
    </w:p>
    <w:p w14:paraId="0F9EEB43" w14:textId="77777777" w:rsidR="00F70405" w:rsidRPr="00C067C0" w:rsidRDefault="00F70405">
      <w:pPr>
        <w:pStyle w:val="Tekstpodstawowy"/>
        <w:spacing w:line="240" w:lineRule="auto"/>
        <w:rPr>
          <w:rFonts w:ascii="Book Antiqua" w:hAnsi="Book Antiqua"/>
          <w:b/>
          <w:bCs/>
          <w:szCs w:val="24"/>
        </w:rPr>
      </w:pPr>
    </w:p>
    <w:p w14:paraId="5EB4176B" w14:textId="77777777" w:rsidR="00F70405" w:rsidRPr="00C067C0" w:rsidRDefault="00F70405" w:rsidP="001C150A">
      <w:pPr>
        <w:pStyle w:val="Tekstpodstawowywcity"/>
        <w:rPr>
          <w:rFonts w:ascii="Book Antiqua" w:hAnsi="Book Antiqua"/>
          <w:sz w:val="24"/>
          <w:szCs w:val="24"/>
        </w:rPr>
      </w:pPr>
      <w:r w:rsidRPr="00C067C0">
        <w:rPr>
          <w:rFonts w:ascii="Book Antiqua" w:hAnsi="Book Antiqua"/>
          <w:sz w:val="24"/>
          <w:szCs w:val="24"/>
        </w:rPr>
        <w:t>Wpłat na rzecz wierzyciela proszę dokonać na jego konto bankowe:</w:t>
      </w:r>
    </w:p>
    <w:p w14:paraId="3DF358E9" w14:textId="77777777" w:rsidR="00F70405" w:rsidRPr="00C067C0" w:rsidRDefault="00F70405">
      <w:pPr>
        <w:pStyle w:val="Tekstpodstawowy"/>
        <w:spacing w:line="240" w:lineRule="auto"/>
        <w:ind w:firstLine="0"/>
        <w:jc w:val="center"/>
        <w:rPr>
          <w:rFonts w:ascii="Book Antiqua" w:hAnsi="Book Antiqua"/>
          <w:b/>
          <w:szCs w:val="24"/>
        </w:rPr>
      </w:pPr>
      <w:r w:rsidRPr="00C067C0">
        <w:rPr>
          <w:rFonts w:ascii="Book Antiqua" w:hAnsi="Book Antiqua"/>
          <w:b/>
          <w:szCs w:val="24"/>
        </w:rPr>
        <w:t xml:space="preserve">Miejskie Przedsiębiorstwo Gospodarki Nieruchomościami sp. z o.o. w Grudziądzu </w:t>
      </w:r>
    </w:p>
    <w:p w14:paraId="3BA6B1D8" w14:textId="77777777" w:rsidR="00F70405" w:rsidRPr="00C067C0" w:rsidRDefault="00F70405">
      <w:pPr>
        <w:pStyle w:val="Tekstpodstawowy"/>
        <w:spacing w:line="240" w:lineRule="auto"/>
        <w:ind w:firstLine="284"/>
        <w:jc w:val="center"/>
        <w:rPr>
          <w:rFonts w:ascii="Book Antiqua" w:hAnsi="Book Antiqua"/>
          <w:b/>
          <w:szCs w:val="24"/>
        </w:rPr>
      </w:pPr>
      <w:r w:rsidRPr="00C067C0">
        <w:rPr>
          <w:rFonts w:ascii="Book Antiqua" w:hAnsi="Book Antiqua"/>
          <w:b/>
          <w:szCs w:val="24"/>
        </w:rPr>
        <w:t xml:space="preserve"> B.G.Ż S.A. O/Grudziądz</w:t>
      </w:r>
    </w:p>
    <w:p w14:paraId="05018516" w14:textId="77777777" w:rsidR="00F70405" w:rsidRPr="00C067C0" w:rsidRDefault="00F70405">
      <w:pPr>
        <w:jc w:val="center"/>
        <w:rPr>
          <w:rFonts w:ascii="Book Antiqua" w:hAnsi="Book Antiqua"/>
          <w:b/>
          <w:sz w:val="24"/>
          <w:szCs w:val="24"/>
        </w:rPr>
      </w:pPr>
      <w:r w:rsidRPr="00C067C0">
        <w:rPr>
          <w:rFonts w:ascii="Book Antiqua" w:hAnsi="Book Antiqua"/>
          <w:b/>
          <w:sz w:val="24"/>
          <w:szCs w:val="24"/>
        </w:rPr>
        <w:t>34 2030 0045 1110 0000 0075 0370</w:t>
      </w:r>
    </w:p>
    <w:p w14:paraId="265B59C3" w14:textId="77777777" w:rsidR="00F70405" w:rsidRPr="00C067C0" w:rsidRDefault="00F70405">
      <w:pPr>
        <w:pStyle w:val="Tekstpodstawowy"/>
        <w:spacing w:line="240" w:lineRule="auto"/>
        <w:ind w:firstLine="0"/>
        <w:jc w:val="center"/>
        <w:rPr>
          <w:rFonts w:ascii="Book Antiqua" w:hAnsi="Book Antiqua"/>
          <w:b/>
          <w:szCs w:val="24"/>
        </w:rPr>
      </w:pPr>
    </w:p>
    <w:p w14:paraId="198F4D3B" w14:textId="77777777" w:rsidR="00F70405" w:rsidRPr="00C067C0" w:rsidRDefault="00755BF8" w:rsidP="00C44DA3">
      <w:pPr>
        <w:pStyle w:val="Tekstpodstawowyzwciciem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Natomiast  </w:t>
      </w:r>
      <w:r w:rsidR="00FF29C0">
        <w:rPr>
          <w:rFonts w:ascii="Book Antiqua" w:hAnsi="Book Antiqua"/>
          <w:sz w:val="24"/>
          <w:szCs w:val="24"/>
        </w:rPr>
        <w:t>koszty zastępstwa w postę</w:t>
      </w:r>
      <w:r w:rsidR="00781C1A">
        <w:rPr>
          <w:rFonts w:ascii="Book Antiqua" w:hAnsi="Book Antiqua"/>
          <w:sz w:val="24"/>
          <w:szCs w:val="24"/>
        </w:rPr>
        <w:t xml:space="preserve">powaniu sądowym w kwocie </w:t>
      </w:r>
      <w:r w:rsidR="00DA533B">
        <w:rPr>
          <w:rFonts w:ascii="Book Antiqua" w:hAnsi="Book Antiqua"/>
          <w:sz w:val="24"/>
          <w:szCs w:val="24"/>
        </w:rPr>
        <w:t>12</w:t>
      </w:r>
      <w:r w:rsidR="007F3B61">
        <w:rPr>
          <w:rFonts w:ascii="Book Antiqua" w:hAnsi="Book Antiqua"/>
          <w:sz w:val="24"/>
          <w:szCs w:val="24"/>
        </w:rPr>
        <w:t>0</w:t>
      </w:r>
      <w:r w:rsidR="00964922">
        <w:rPr>
          <w:rFonts w:ascii="Book Antiqua" w:hAnsi="Book Antiqua"/>
          <w:sz w:val="24"/>
          <w:szCs w:val="24"/>
        </w:rPr>
        <w:t>0</w:t>
      </w:r>
      <w:r w:rsidR="006E695E">
        <w:rPr>
          <w:rFonts w:ascii="Book Antiqua" w:hAnsi="Book Antiqua"/>
          <w:sz w:val="24"/>
          <w:szCs w:val="24"/>
        </w:rPr>
        <w:t>,00</w:t>
      </w:r>
      <w:r w:rsidR="00FF29C0">
        <w:rPr>
          <w:rFonts w:ascii="Book Antiqua" w:hAnsi="Book Antiqua"/>
          <w:sz w:val="24"/>
          <w:szCs w:val="24"/>
        </w:rPr>
        <w:t xml:space="preserve"> zł</w:t>
      </w:r>
      <w:r w:rsidR="00203937">
        <w:rPr>
          <w:rFonts w:ascii="Book Antiqua" w:hAnsi="Book Antiqua"/>
          <w:sz w:val="24"/>
          <w:szCs w:val="24"/>
        </w:rPr>
        <w:t xml:space="preserve"> wraz z ustawowymi odsetkami za opóźnienie liczonymi  od w/w kwoty</w:t>
      </w:r>
      <w:r w:rsidR="00FE0925">
        <w:rPr>
          <w:rFonts w:ascii="Book Antiqua" w:hAnsi="Book Antiqua"/>
          <w:sz w:val="24"/>
          <w:szCs w:val="24"/>
        </w:rPr>
        <w:t>, koszty nadania klauzuli wykonalności w kwocie 120,00 zł</w:t>
      </w:r>
      <w:r w:rsidR="00A414ED">
        <w:rPr>
          <w:rFonts w:ascii="Book Antiqua" w:hAnsi="Book Antiqua"/>
          <w:sz w:val="24"/>
          <w:szCs w:val="24"/>
        </w:rPr>
        <w:t xml:space="preserve"> </w:t>
      </w:r>
      <w:r w:rsidR="00FF29C0">
        <w:rPr>
          <w:rFonts w:ascii="Book Antiqua" w:hAnsi="Book Antiqua"/>
          <w:sz w:val="24"/>
          <w:szCs w:val="24"/>
        </w:rPr>
        <w:t xml:space="preserve">i </w:t>
      </w:r>
      <w:r w:rsidR="00C44DA3">
        <w:rPr>
          <w:rFonts w:ascii="Book Antiqua" w:hAnsi="Book Antiqua"/>
          <w:sz w:val="24"/>
          <w:szCs w:val="24"/>
        </w:rPr>
        <w:t xml:space="preserve">koszty zastępstwa w postępowaniu </w:t>
      </w:r>
      <w:r w:rsidR="00C65240" w:rsidRPr="00C067C0">
        <w:rPr>
          <w:rFonts w:ascii="Book Antiqua" w:hAnsi="Book Antiqua"/>
          <w:sz w:val="24"/>
          <w:szCs w:val="24"/>
        </w:rPr>
        <w:t>egzekucyjnym</w:t>
      </w:r>
      <w:r w:rsidR="00E70F74" w:rsidRPr="00C067C0">
        <w:rPr>
          <w:rFonts w:ascii="Book Antiqua" w:hAnsi="Book Antiqua"/>
          <w:sz w:val="24"/>
          <w:szCs w:val="24"/>
        </w:rPr>
        <w:t xml:space="preserve"> </w:t>
      </w:r>
      <w:r w:rsidR="00CF0B2F" w:rsidRPr="00C067C0">
        <w:rPr>
          <w:rFonts w:ascii="Book Antiqua" w:hAnsi="Book Antiqua"/>
          <w:sz w:val="24"/>
          <w:szCs w:val="24"/>
        </w:rPr>
        <w:t xml:space="preserve"> w kw</w:t>
      </w:r>
      <w:r w:rsidR="00044777" w:rsidRPr="00C067C0">
        <w:rPr>
          <w:rFonts w:ascii="Book Antiqua" w:hAnsi="Book Antiqua"/>
          <w:sz w:val="24"/>
          <w:szCs w:val="24"/>
        </w:rPr>
        <w:t>oc</w:t>
      </w:r>
      <w:r w:rsidR="00BB0788">
        <w:rPr>
          <w:rFonts w:ascii="Book Antiqua" w:hAnsi="Book Antiqua"/>
          <w:sz w:val="24"/>
          <w:szCs w:val="24"/>
        </w:rPr>
        <w:t xml:space="preserve">ie </w:t>
      </w:r>
      <w:r w:rsidR="00DA533B">
        <w:rPr>
          <w:rFonts w:ascii="Book Antiqua" w:hAnsi="Book Antiqua"/>
          <w:sz w:val="24"/>
          <w:szCs w:val="24"/>
        </w:rPr>
        <w:t>45</w:t>
      </w:r>
      <w:r w:rsidR="007F3B61">
        <w:rPr>
          <w:rFonts w:ascii="Book Antiqua" w:hAnsi="Book Antiqua"/>
          <w:sz w:val="24"/>
          <w:szCs w:val="24"/>
        </w:rPr>
        <w:t>0</w:t>
      </w:r>
      <w:r w:rsidR="00964922">
        <w:rPr>
          <w:rFonts w:ascii="Book Antiqua" w:hAnsi="Book Antiqua"/>
          <w:sz w:val="24"/>
          <w:szCs w:val="24"/>
        </w:rPr>
        <w:t>,00</w:t>
      </w:r>
      <w:r w:rsidR="00F70405" w:rsidRPr="00C067C0">
        <w:rPr>
          <w:rFonts w:ascii="Book Antiqua" w:hAnsi="Book Antiqua"/>
          <w:sz w:val="24"/>
          <w:szCs w:val="24"/>
        </w:rPr>
        <w:t xml:space="preserve"> zł</w:t>
      </w:r>
      <w:r w:rsidR="00F36B41">
        <w:rPr>
          <w:rFonts w:ascii="Book Antiqua" w:hAnsi="Book Antiqua"/>
          <w:sz w:val="24"/>
          <w:szCs w:val="24"/>
        </w:rPr>
        <w:t xml:space="preserve"> </w:t>
      </w:r>
      <w:r w:rsidR="00F70405" w:rsidRPr="00C067C0">
        <w:rPr>
          <w:rFonts w:ascii="Book Antiqua" w:hAnsi="Book Antiqua"/>
          <w:sz w:val="24"/>
          <w:szCs w:val="24"/>
        </w:rPr>
        <w:t xml:space="preserve"> proszę przekazać na konto pełnom</w:t>
      </w:r>
      <w:r w:rsidR="00DB32C1" w:rsidRPr="00C067C0">
        <w:rPr>
          <w:rFonts w:ascii="Book Antiqua" w:hAnsi="Book Antiqua"/>
          <w:sz w:val="24"/>
          <w:szCs w:val="24"/>
        </w:rPr>
        <w:t>ocnika z</w:t>
      </w:r>
      <w:r w:rsidR="002F4C1C" w:rsidRPr="00C067C0">
        <w:rPr>
          <w:rFonts w:ascii="Book Antiqua" w:hAnsi="Book Antiqua"/>
          <w:sz w:val="24"/>
          <w:szCs w:val="24"/>
        </w:rPr>
        <w:t xml:space="preserve"> podaniem </w:t>
      </w:r>
      <w:r w:rsidR="007A4FE6">
        <w:rPr>
          <w:rFonts w:ascii="Book Antiqua" w:hAnsi="Book Antiqua"/>
          <w:sz w:val="24"/>
          <w:szCs w:val="24"/>
        </w:rPr>
        <w:t>znaku:   M/</w:t>
      </w:r>
      <w:r w:rsidR="00DA533B">
        <w:rPr>
          <w:rFonts w:ascii="Book Antiqua" w:hAnsi="Book Antiqua"/>
          <w:sz w:val="24"/>
          <w:szCs w:val="24"/>
        </w:rPr>
        <w:t>111</w:t>
      </w:r>
      <w:r w:rsidR="00186686" w:rsidRPr="00C067C0">
        <w:rPr>
          <w:rFonts w:ascii="Book Antiqua" w:hAnsi="Book Antiqua"/>
          <w:sz w:val="24"/>
          <w:szCs w:val="24"/>
        </w:rPr>
        <w:t>/</w:t>
      </w:r>
      <w:r w:rsidR="00F44221">
        <w:rPr>
          <w:rFonts w:ascii="Book Antiqua" w:hAnsi="Book Antiqua"/>
          <w:sz w:val="24"/>
          <w:szCs w:val="24"/>
        </w:rPr>
        <w:t>2</w:t>
      </w:r>
      <w:r w:rsidR="00461530">
        <w:rPr>
          <w:rFonts w:ascii="Book Antiqua" w:hAnsi="Book Antiqua"/>
          <w:sz w:val="24"/>
          <w:szCs w:val="24"/>
        </w:rPr>
        <w:t>2</w:t>
      </w:r>
      <w:r w:rsidR="00F85228">
        <w:rPr>
          <w:rFonts w:ascii="Book Antiqua" w:hAnsi="Book Antiqua"/>
          <w:sz w:val="24"/>
          <w:szCs w:val="24"/>
        </w:rPr>
        <w:t>.</w:t>
      </w:r>
    </w:p>
    <w:p w14:paraId="29929D89" w14:textId="77777777" w:rsidR="00F70405" w:rsidRPr="00C067C0" w:rsidRDefault="00F70405">
      <w:pPr>
        <w:pStyle w:val="Tekstpodstawowy"/>
        <w:spacing w:line="240" w:lineRule="auto"/>
        <w:jc w:val="center"/>
        <w:rPr>
          <w:rFonts w:ascii="Book Antiqua" w:hAnsi="Book Antiqua"/>
          <w:b/>
          <w:szCs w:val="24"/>
        </w:rPr>
      </w:pPr>
      <w:r w:rsidRPr="00C067C0">
        <w:rPr>
          <w:rFonts w:ascii="Book Antiqua" w:hAnsi="Book Antiqua"/>
          <w:b/>
          <w:szCs w:val="24"/>
        </w:rPr>
        <w:t xml:space="preserve">Kancelaria Radcy Prawnego „Doradca” Stanisław </w:t>
      </w:r>
      <w:proofErr w:type="spellStart"/>
      <w:r w:rsidRPr="00C067C0">
        <w:rPr>
          <w:rFonts w:ascii="Book Antiqua" w:hAnsi="Book Antiqua"/>
          <w:b/>
          <w:szCs w:val="24"/>
        </w:rPr>
        <w:t>Wajsgerber</w:t>
      </w:r>
      <w:proofErr w:type="spellEnd"/>
    </w:p>
    <w:p w14:paraId="78B26715" w14:textId="77777777" w:rsidR="00F70405" w:rsidRPr="00C067C0" w:rsidRDefault="00F70405">
      <w:pPr>
        <w:pStyle w:val="Tekstpodstawowy"/>
        <w:spacing w:line="240" w:lineRule="auto"/>
        <w:jc w:val="center"/>
        <w:rPr>
          <w:rFonts w:ascii="Book Antiqua" w:hAnsi="Book Antiqua"/>
          <w:b/>
          <w:szCs w:val="24"/>
        </w:rPr>
      </w:pPr>
      <w:r w:rsidRPr="00C067C0">
        <w:rPr>
          <w:rFonts w:ascii="Book Antiqua" w:hAnsi="Book Antiqua"/>
          <w:b/>
          <w:szCs w:val="24"/>
        </w:rPr>
        <w:t xml:space="preserve">Bank PKO S.A. O/ Grudziądz </w:t>
      </w:r>
    </w:p>
    <w:p w14:paraId="6F299A6B" w14:textId="77777777" w:rsidR="00F70405" w:rsidRPr="0077636D" w:rsidRDefault="00F70405" w:rsidP="0077636D">
      <w:pPr>
        <w:pStyle w:val="Tekstpodstawowy"/>
        <w:spacing w:line="240" w:lineRule="auto"/>
        <w:ind w:firstLine="0"/>
        <w:jc w:val="center"/>
        <w:rPr>
          <w:rFonts w:ascii="Book Antiqua" w:hAnsi="Book Antiqua"/>
          <w:b/>
          <w:szCs w:val="24"/>
        </w:rPr>
      </w:pPr>
      <w:r w:rsidRPr="00C067C0">
        <w:rPr>
          <w:rFonts w:ascii="Book Antiqua" w:hAnsi="Book Antiqua"/>
          <w:b/>
          <w:szCs w:val="24"/>
        </w:rPr>
        <w:t>44 1240 1949 1111 0010 1569 9023</w:t>
      </w:r>
    </w:p>
    <w:p w14:paraId="2A15FC93" w14:textId="77777777" w:rsidR="00A62A16" w:rsidRDefault="00A62A16" w:rsidP="001C150A">
      <w:pPr>
        <w:pStyle w:val="Nagwek9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radca prawny</w:t>
      </w:r>
    </w:p>
    <w:p w14:paraId="28875710" w14:textId="77777777" w:rsidR="00A62A16" w:rsidRDefault="00A62A16" w:rsidP="001C150A">
      <w:pPr>
        <w:pStyle w:val="Nagwek9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Stanisław </w:t>
      </w:r>
      <w:proofErr w:type="spellStart"/>
      <w:r>
        <w:rPr>
          <w:rFonts w:ascii="Book Antiqua" w:hAnsi="Book Antiqua"/>
        </w:rPr>
        <w:t>Wajsgerber</w:t>
      </w:r>
      <w:proofErr w:type="spellEnd"/>
    </w:p>
    <w:p w14:paraId="6B23DB79" w14:textId="77777777" w:rsidR="00F70405" w:rsidRPr="00C067C0" w:rsidRDefault="00F70405" w:rsidP="001C150A">
      <w:pPr>
        <w:pStyle w:val="Nagwek9"/>
        <w:rPr>
          <w:rFonts w:ascii="Book Antiqua" w:hAnsi="Book Antiqua"/>
        </w:rPr>
      </w:pPr>
      <w:r w:rsidRPr="00C067C0">
        <w:rPr>
          <w:rFonts w:ascii="Book Antiqua" w:hAnsi="Book Antiqua"/>
        </w:rPr>
        <w:t>Załączniki</w:t>
      </w:r>
    </w:p>
    <w:p w14:paraId="59A7A8EA" w14:textId="77777777" w:rsidR="00F70405" w:rsidRPr="00C067C0" w:rsidRDefault="00F70405" w:rsidP="001C150A">
      <w:pPr>
        <w:pStyle w:val="Lista2"/>
        <w:rPr>
          <w:rFonts w:ascii="Book Antiqua" w:hAnsi="Book Antiqua"/>
        </w:rPr>
      </w:pPr>
      <w:r w:rsidRPr="00C067C0">
        <w:rPr>
          <w:rFonts w:ascii="Book Antiqua" w:hAnsi="Book Antiqua"/>
        </w:rPr>
        <w:t>1.</w:t>
      </w:r>
      <w:r w:rsidR="001C150A" w:rsidRPr="00C067C0">
        <w:rPr>
          <w:rFonts w:ascii="Book Antiqua" w:hAnsi="Book Antiqua"/>
        </w:rPr>
        <w:tab/>
      </w:r>
      <w:r w:rsidRPr="00C067C0">
        <w:rPr>
          <w:rFonts w:ascii="Book Antiqua" w:hAnsi="Book Antiqua"/>
        </w:rPr>
        <w:t>tytuł wykonawczy</w:t>
      </w:r>
    </w:p>
    <w:p w14:paraId="100811DF" w14:textId="77777777" w:rsidR="00A62A16" w:rsidRDefault="00F70405" w:rsidP="00A62A16">
      <w:pPr>
        <w:pStyle w:val="Lista2"/>
        <w:rPr>
          <w:rFonts w:ascii="Book Antiqua" w:hAnsi="Book Antiqua"/>
        </w:rPr>
      </w:pPr>
      <w:r w:rsidRPr="00C067C0">
        <w:rPr>
          <w:rFonts w:ascii="Book Antiqua" w:hAnsi="Book Antiqua"/>
        </w:rPr>
        <w:t>2.</w:t>
      </w:r>
      <w:r w:rsidR="001C150A" w:rsidRPr="00C067C0">
        <w:rPr>
          <w:rFonts w:ascii="Book Antiqua" w:hAnsi="Book Antiqua"/>
        </w:rPr>
        <w:tab/>
      </w:r>
      <w:r w:rsidR="00A62A16">
        <w:rPr>
          <w:rFonts w:ascii="Book Antiqua" w:hAnsi="Book Antiqua"/>
        </w:rPr>
        <w:t>odpis pełnomocnictwa</w:t>
      </w:r>
    </w:p>
    <w:p w14:paraId="20A24AF7" w14:textId="77777777" w:rsidR="00F70405" w:rsidRPr="00C067C0" w:rsidRDefault="00F70405" w:rsidP="00A62A16">
      <w:pPr>
        <w:pStyle w:val="Lista2"/>
        <w:rPr>
          <w:rFonts w:ascii="Book Antiqua" w:hAnsi="Book Antiqua"/>
        </w:rPr>
      </w:pPr>
      <w:r w:rsidRPr="00C067C0">
        <w:rPr>
          <w:rFonts w:ascii="Book Antiqua" w:hAnsi="Book Antiqua"/>
        </w:rPr>
        <w:t>Otrzymują:</w:t>
      </w:r>
    </w:p>
    <w:p w14:paraId="0D22ACFE" w14:textId="77777777" w:rsidR="00F70405" w:rsidRPr="00C067C0" w:rsidRDefault="00F70405" w:rsidP="001C150A">
      <w:pPr>
        <w:pStyle w:val="Lista2"/>
        <w:numPr>
          <w:ilvl w:val="0"/>
          <w:numId w:val="3"/>
        </w:numPr>
        <w:rPr>
          <w:rFonts w:ascii="Book Antiqua" w:hAnsi="Book Antiqua"/>
        </w:rPr>
      </w:pPr>
      <w:r w:rsidRPr="00C067C0">
        <w:rPr>
          <w:rFonts w:ascii="Book Antiqua" w:hAnsi="Book Antiqua"/>
        </w:rPr>
        <w:t>Adresat – 1 egz.</w:t>
      </w:r>
    </w:p>
    <w:p w14:paraId="065335CA" w14:textId="77777777" w:rsidR="00F70405" w:rsidRDefault="00F70405" w:rsidP="001C150A">
      <w:pPr>
        <w:pStyle w:val="Lista2"/>
        <w:numPr>
          <w:ilvl w:val="0"/>
          <w:numId w:val="3"/>
        </w:numPr>
        <w:rPr>
          <w:rFonts w:ascii="Book Antiqua" w:hAnsi="Book Antiqua"/>
        </w:rPr>
      </w:pPr>
      <w:r w:rsidRPr="00C067C0">
        <w:rPr>
          <w:rFonts w:ascii="Book Antiqua" w:hAnsi="Book Antiqua"/>
        </w:rPr>
        <w:t>A/a – 1 egz.</w:t>
      </w:r>
    </w:p>
    <w:p w14:paraId="41432B9F" w14:textId="77777777" w:rsidR="00715941" w:rsidRPr="00C067C0" w:rsidRDefault="00715941" w:rsidP="00715941">
      <w:pPr>
        <w:pStyle w:val="Lista2"/>
        <w:rPr>
          <w:rFonts w:ascii="Book Antiqua" w:hAnsi="Book Antiqua"/>
        </w:rPr>
      </w:pPr>
    </w:p>
    <w:sectPr w:rsidR="00715941" w:rsidRPr="00C067C0">
      <w:foot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8C7DD" w14:textId="77777777" w:rsidR="008156D6" w:rsidRDefault="008156D6">
      <w:r>
        <w:separator/>
      </w:r>
    </w:p>
  </w:endnote>
  <w:endnote w:type="continuationSeparator" w:id="0">
    <w:p w14:paraId="5F255060" w14:textId="77777777" w:rsidR="008156D6" w:rsidRDefault="00815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lbertus Medium">
    <w:altName w:val="Candara"/>
    <w:charset w:val="EE"/>
    <w:family w:val="swiss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E72C5" w14:textId="77777777" w:rsidR="001B65B5" w:rsidRDefault="001B65B5">
    <w:pPr>
      <w:pStyle w:val="Stopka"/>
      <w:ind w:right="360"/>
      <w:rPr>
        <w:sz w:val="12"/>
        <w:szCs w:val="12"/>
      </w:rPr>
    </w:pPr>
    <w:r>
      <w:pict w14:anchorId="16C9BD7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6.1pt;margin-top:.05pt;width:4.75pt;height:11.25pt;z-index:1;mso-wrap-distance-left:0;mso-wrap-distance-right:0;mso-position-horizontal-relative:page" stroked="f">
          <v:fill opacity="0" color2="black"/>
          <v:textbox inset="0,0,0,0">
            <w:txbxContent>
              <w:p w14:paraId="54776E6D" w14:textId="77777777" w:rsidR="001B65B5" w:rsidRDefault="001B65B5">
                <w:pPr>
                  <w:pStyle w:val="Stopka"/>
                </w:pPr>
                <w:r>
                  <w:rPr>
                    <w:rStyle w:val="Numerstrony"/>
                  </w:rPr>
                  <w:fldChar w:fldCharType="begin"/>
                </w:r>
                <w:r>
                  <w:rPr>
                    <w:rStyle w:val="Numerstrony"/>
                  </w:rPr>
                  <w:instrText xml:space="preserve"> PAGE </w:instrText>
                </w:r>
                <w:r>
                  <w:rPr>
                    <w:rStyle w:val="Numerstrony"/>
                  </w:rPr>
                  <w:fldChar w:fldCharType="separate"/>
                </w:r>
                <w:r w:rsidR="00DA533B">
                  <w:rPr>
                    <w:rStyle w:val="Numerstrony"/>
                    <w:noProof/>
                  </w:rPr>
                  <w:t>2</w:t>
                </w:r>
                <w:r>
                  <w:rPr>
                    <w:rStyle w:val="Numerstrony"/>
                  </w:rPr>
                  <w:fldChar w:fldCharType="end"/>
                </w:r>
              </w:p>
            </w:txbxContent>
          </v:textbox>
          <w10:wrap type="square" side="largest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7CD8B" w14:textId="77777777" w:rsidR="008156D6" w:rsidRDefault="008156D6">
      <w:r>
        <w:separator/>
      </w:r>
    </w:p>
  </w:footnote>
  <w:footnote w:type="continuationSeparator" w:id="0">
    <w:p w14:paraId="7530E3FE" w14:textId="77777777" w:rsidR="008156D6" w:rsidRDefault="00815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b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/>
      </w:rPr>
    </w:lvl>
  </w:abstractNum>
  <w:abstractNum w:abstractNumId="4" w15:restartNumberingAfterBreak="0">
    <w:nsid w:val="176A72F2"/>
    <w:multiLevelType w:val="hybridMultilevel"/>
    <w:tmpl w:val="336C0E44"/>
    <w:lvl w:ilvl="0" w:tplc="EF0C4A0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28481611">
    <w:abstractNumId w:val="0"/>
  </w:num>
  <w:num w:numId="2" w16cid:durableId="1063288638">
    <w:abstractNumId w:val="1"/>
  </w:num>
  <w:num w:numId="3" w16cid:durableId="1140227847">
    <w:abstractNumId w:val="2"/>
  </w:num>
  <w:num w:numId="4" w16cid:durableId="94375304">
    <w:abstractNumId w:val="3"/>
  </w:num>
  <w:num w:numId="5" w16cid:durableId="13644013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0405"/>
    <w:rsid w:val="00000FDD"/>
    <w:rsid w:val="00007492"/>
    <w:rsid w:val="00012D80"/>
    <w:rsid w:val="000130F4"/>
    <w:rsid w:val="000145F4"/>
    <w:rsid w:val="0001541A"/>
    <w:rsid w:val="000219A1"/>
    <w:rsid w:val="00031BB4"/>
    <w:rsid w:val="000345EE"/>
    <w:rsid w:val="00044777"/>
    <w:rsid w:val="000468E5"/>
    <w:rsid w:val="00046A72"/>
    <w:rsid w:val="000549B5"/>
    <w:rsid w:val="00056E61"/>
    <w:rsid w:val="00064B70"/>
    <w:rsid w:val="0006777B"/>
    <w:rsid w:val="00077D09"/>
    <w:rsid w:val="00083168"/>
    <w:rsid w:val="000845E9"/>
    <w:rsid w:val="00091529"/>
    <w:rsid w:val="00093403"/>
    <w:rsid w:val="000946AE"/>
    <w:rsid w:val="000A2043"/>
    <w:rsid w:val="000A6FA4"/>
    <w:rsid w:val="000A7648"/>
    <w:rsid w:val="000B26BE"/>
    <w:rsid w:val="000B4274"/>
    <w:rsid w:val="000B4C6F"/>
    <w:rsid w:val="000B5612"/>
    <w:rsid w:val="000B567D"/>
    <w:rsid w:val="000B70AF"/>
    <w:rsid w:val="000B7574"/>
    <w:rsid w:val="000C1024"/>
    <w:rsid w:val="000C496A"/>
    <w:rsid w:val="000D1203"/>
    <w:rsid w:val="000D46E1"/>
    <w:rsid w:val="000E04B1"/>
    <w:rsid w:val="000E4C90"/>
    <w:rsid w:val="00103624"/>
    <w:rsid w:val="00103C51"/>
    <w:rsid w:val="001063B2"/>
    <w:rsid w:val="001133BA"/>
    <w:rsid w:val="0011691C"/>
    <w:rsid w:val="00123A62"/>
    <w:rsid w:val="0012421B"/>
    <w:rsid w:val="001260EE"/>
    <w:rsid w:val="00143652"/>
    <w:rsid w:val="00145E99"/>
    <w:rsid w:val="00147C83"/>
    <w:rsid w:val="001539A4"/>
    <w:rsid w:val="00161173"/>
    <w:rsid w:val="001611B6"/>
    <w:rsid w:val="00162C73"/>
    <w:rsid w:val="00163553"/>
    <w:rsid w:val="00163843"/>
    <w:rsid w:val="001668EB"/>
    <w:rsid w:val="001669AF"/>
    <w:rsid w:val="00171BA6"/>
    <w:rsid w:val="001740AB"/>
    <w:rsid w:val="0017440F"/>
    <w:rsid w:val="00174C07"/>
    <w:rsid w:val="0017541E"/>
    <w:rsid w:val="00175A7C"/>
    <w:rsid w:val="00185FE3"/>
    <w:rsid w:val="00186686"/>
    <w:rsid w:val="00191966"/>
    <w:rsid w:val="001A0856"/>
    <w:rsid w:val="001A3FCD"/>
    <w:rsid w:val="001A61EA"/>
    <w:rsid w:val="001A75E6"/>
    <w:rsid w:val="001A76D1"/>
    <w:rsid w:val="001B0940"/>
    <w:rsid w:val="001B3E4F"/>
    <w:rsid w:val="001B65B5"/>
    <w:rsid w:val="001B69FE"/>
    <w:rsid w:val="001C0D64"/>
    <w:rsid w:val="001C12F7"/>
    <w:rsid w:val="001C150A"/>
    <w:rsid w:val="001C74C8"/>
    <w:rsid w:val="001D13BE"/>
    <w:rsid w:val="001D7AD5"/>
    <w:rsid w:val="001E045B"/>
    <w:rsid w:val="001E24A0"/>
    <w:rsid w:val="001E6256"/>
    <w:rsid w:val="001F0B62"/>
    <w:rsid w:val="001F1D34"/>
    <w:rsid w:val="001F3C8A"/>
    <w:rsid w:val="001F46C5"/>
    <w:rsid w:val="001F6D54"/>
    <w:rsid w:val="00201185"/>
    <w:rsid w:val="00202265"/>
    <w:rsid w:val="00203937"/>
    <w:rsid w:val="00203941"/>
    <w:rsid w:val="00203D2F"/>
    <w:rsid w:val="002043D4"/>
    <w:rsid w:val="00214666"/>
    <w:rsid w:val="002151CA"/>
    <w:rsid w:val="002168F3"/>
    <w:rsid w:val="00216973"/>
    <w:rsid w:val="00225060"/>
    <w:rsid w:val="00225F55"/>
    <w:rsid w:val="002319AC"/>
    <w:rsid w:val="00232A2E"/>
    <w:rsid w:val="00232D6B"/>
    <w:rsid w:val="00236518"/>
    <w:rsid w:val="00240E2F"/>
    <w:rsid w:val="002414B0"/>
    <w:rsid w:val="00241CA2"/>
    <w:rsid w:val="00242F5B"/>
    <w:rsid w:val="00247D1D"/>
    <w:rsid w:val="0025043B"/>
    <w:rsid w:val="00250AC5"/>
    <w:rsid w:val="00252861"/>
    <w:rsid w:val="00262D96"/>
    <w:rsid w:val="00266695"/>
    <w:rsid w:val="00270385"/>
    <w:rsid w:val="00270E6F"/>
    <w:rsid w:val="00276D70"/>
    <w:rsid w:val="00276FD0"/>
    <w:rsid w:val="0028723B"/>
    <w:rsid w:val="00287271"/>
    <w:rsid w:val="002915A9"/>
    <w:rsid w:val="002947D7"/>
    <w:rsid w:val="002A20E8"/>
    <w:rsid w:val="002A4568"/>
    <w:rsid w:val="002A696B"/>
    <w:rsid w:val="002B1D08"/>
    <w:rsid w:val="002B3FAC"/>
    <w:rsid w:val="002B7002"/>
    <w:rsid w:val="002B73E7"/>
    <w:rsid w:val="002C69C4"/>
    <w:rsid w:val="002D1446"/>
    <w:rsid w:val="002D331B"/>
    <w:rsid w:val="002D3E4D"/>
    <w:rsid w:val="002E1C8C"/>
    <w:rsid w:val="002E40BC"/>
    <w:rsid w:val="002F02C9"/>
    <w:rsid w:val="002F1D12"/>
    <w:rsid w:val="002F4C1C"/>
    <w:rsid w:val="003058CB"/>
    <w:rsid w:val="003058D5"/>
    <w:rsid w:val="003108C4"/>
    <w:rsid w:val="003130E0"/>
    <w:rsid w:val="00321B04"/>
    <w:rsid w:val="003242CD"/>
    <w:rsid w:val="0033461C"/>
    <w:rsid w:val="00335887"/>
    <w:rsid w:val="00382536"/>
    <w:rsid w:val="00384392"/>
    <w:rsid w:val="00387D55"/>
    <w:rsid w:val="00390911"/>
    <w:rsid w:val="00390F47"/>
    <w:rsid w:val="003926FC"/>
    <w:rsid w:val="003926FE"/>
    <w:rsid w:val="003A5BC5"/>
    <w:rsid w:val="003B19EA"/>
    <w:rsid w:val="003B1FEF"/>
    <w:rsid w:val="003B3BF5"/>
    <w:rsid w:val="003B6BA9"/>
    <w:rsid w:val="003B7912"/>
    <w:rsid w:val="003C0E2E"/>
    <w:rsid w:val="003C4F55"/>
    <w:rsid w:val="003C57A5"/>
    <w:rsid w:val="003C6006"/>
    <w:rsid w:val="003D7C2C"/>
    <w:rsid w:val="003E7A40"/>
    <w:rsid w:val="003E7F9A"/>
    <w:rsid w:val="003F6C38"/>
    <w:rsid w:val="00402362"/>
    <w:rsid w:val="004047B6"/>
    <w:rsid w:val="00405A24"/>
    <w:rsid w:val="00415959"/>
    <w:rsid w:val="00421BAB"/>
    <w:rsid w:val="00424866"/>
    <w:rsid w:val="0042493D"/>
    <w:rsid w:val="00432710"/>
    <w:rsid w:val="00433E85"/>
    <w:rsid w:val="004348A5"/>
    <w:rsid w:val="0043603D"/>
    <w:rsid w:val="00436858"/>
    <w:rsid w:val="00445EEF"/>
    <w:rsid w:val="00446BE7"/>
    <w:rsid w:val="00452BD5"/>
    <w:rsid w:val="004571F0"/>
    <w:rsid w:val="0046007E"/>
    <w:rsid w:val="00461530"/>
    <w:rsid w:val="004637A8"/>
    <w:rsid w:val="00463FC3"/>
    <w:rsid w:val="0046481B"/>
    <w:rsid w:val="004709ED"/>
    <w:rsid w:val="00471093"/>
    <w:rsid w:val="0047353D"/>
    <w:rsid w:val="00473873"/>
    <w:rsid w:val="00476A6A"/>
    <w:rsid w:val="00483106"/>
    <w:rsid w:val="0048464E"/>
    <w:rsid w:val="00484CB7"/>
    <w:rsid w:val="00485ECE"/>
    <w:rsid w:val="00490E7D"/>
    <w:rsid w:val="004A1A84"/>
    <w:rsid w:val="004A5336"/>
    <w:rsid w:val="004A5417"/>
    <w:rsid w:val="004B001B"/>
    <w:rsid w:val="004B0BF7"/>
    <w:rsid w:val="004B186F"/>
    <w:rsid w:val="004B5902"/>
    <w:rsid w:val="004B6193"/>
    <w:rsid w:val="004B64E4"/>
    <w:rsid w:val="004B7287"/>
    <w:rsid w:val="004D0C2D"/>
    <w:rsid w:val="004D1DF9"/>
    <w:rsid w:val="004D2EBB"/>
    <w:rsid w:val="004D3AF6"/>
    <w:rsid w:val="004D4824"/>
    <w:rsid w:val="004D4E3A"/>
    <w:rsid w:val="004E2A1C"/>
    <w:rsid w:val="004E446B"/>
    <w:rsid w:val="004E4DF1"/>
    <w:rsid w:val="004F0630"/>
    <w:rsid w:val="004F2F22"/>
    <w:rsid w:val="004F477C"/>
    <w:rsid w:val="00503D6B"/>
    <w:rsid w:val="0051453D"/>
    <w:rsid w:val="00515AB4"/>
    <w:rsid w:val="0052152F"/>
    <w:rsid w:val="00532A58"/>
    <w:rsid w:val="00540AAD"/>
    <w:rsid w:val="005473E7"/>
    <w:rsid w:val="00547B4F"/>
    <w:rsid w:val="0055071E"/>
    <w:rsid w:val="00552C03"/>
    <w:rsid w:val="0058254C"/>
    <w:rsid w:val="005924D7"/>
    <w:rsid w:val="005943B8"/>
    <w:rsid w:val="00594832"/>
    <w:rsid w:val="00594A05"/>
    <w:rsid w:val="005A0E0B"/>
    <w:rsid w:val="005A594D"/>
    <w:rsid w:val="005A7558"/>
    <w:rsid w:val="005B01BD"/>
    <w:rsid w:val="005B243F"/>
    <w:rsid w:val="005B7B26"/>
    <w:rsid w:val="005C35D2"/>
    <w:rsid w:val="005C3B78"/>
    <w:rsid w:val="005C4124"/>
    <w:rsid w:val="005D05E4"/>
    <w:rsid w:val="005D2716"/>
    <w:rsid w:val="005E0FC7"/>
    <w:rsid w:val="005E283D"/>
    <w:rsid w:val="005E40AD"/>
    <w:rsid w:val="005F009A"/>
    <w:rsid w:val="005F29B4"/>
    <w:rsid w:val="005F486B"/>
    <w:rsid w:val="005F60AC"/>
    <w:rsid w:val="006014E8"/>
    <w:rsid w:val="00601AAC"/>
    <w:rsid w:val="00601D3D"/>
    <w:rsid w:val="0060314A"/>
    <w:rsid w:val="00610896"/>
    <w:rsid w:val="006116E4"/>
    <w:rsid w:val="006149B9"/>
    <w:rsid w:val="0061626D"/>
    <w:rsid w:val="0062008C"/>
    <w:rsid w:val="006207BA"/>
    <w:rsid w:val="00623D95"/>
    <w:rsid w:val="00631178"/>
    <w:rsid w:val="00631791"/>
    <w:rsid w:val="0063210A"/>
    <w:rsid w:val="00635228"/>
    <w:rsid w:val="0064022A"/>
    <w:rsid w:val="0064172C"/>
    <w:rsid w:val="0064184C"/>
    <w:rsid w:val="0064208E"/>
    <w:rsid w:val="00644276"/>
    <w:rsid w:val="00645F56"/>
    <w:rsid w:val="00654DDB"/>
    <w:rsid w:val="006605E8"/>
    <w:rsid w:val="00660A52"/>
    <w:rsid w:val="00661FFF"/>
    <w:rsid w:val="006625C7"/>
    <w:rsid w:val="00666720"/>
    <w:rsid w:val="00670CC2"/>
    <w:rsid w:val="006729BC"/>
    <w:rsid w:val="00674303"/>
    <w:rsid w:val="00682695"/>
    <w:rsid w:val="0068331C"/>
    <w:rsid w:val="0068345D"/>
    <w:rsid w:val="0068657C"/>
    <w:rsid w:val="00692640"/>
    <w:rsid w:val="00697281"/>
    <w:rsid w:val="006B29B8"/>
    <w:rsid w:val="006B2F2B"/>
    <w:rsid w:val="006C205B"/>
    <w:rsid w:val="006D237F"/>
    <w:rsid w:val="006D5CED"/>
    <w:rsid w:val="006D7110"/>
    <w:rsid w:val="006E2165"/>
    <w:rsid w:val="006E2BC7"/>
    <w:rsid w:val="006E3B87"/>
    <w:rsid w:val="006E695E"/>
    <w:rsid w:val="006F4196"/>
    <w:rsid w:val="006F7646"/>
    <w:rsid w:val="006F7D03"/>
    <w:rsid w:val="0070030A"/>
    <w:rsid w:val="00700CC3"/>
    <w:rsid w:val="00700FD0"/>
    <w:rsid w:val="00707E42"/>
    <w:rsid w:val="00710506"/>
    <w:rsid w:val="00710D29"/>
    <w:rsid w:val="00715941"/>
    <w:rsid w:val="00715B64"/>
    <w:rsid w:val="00717225"/>
    <w:rsid w:val="007210F1"/>
    <w:rsid w:val="00721D69"/>
    <w:rsid w:val="007223FE"/>
    <w:rsid w:val="00722CD8"/>
    <w:rsid w:val="00724E38"/>
    <w:rsid w:val="00744A62"/>
    <w:rsid w:val="00753D3D"/>
    <w:rsid w:val="00755BF8"/>
    <w:rsid w:val="00763F7F"/>
    <w:rsid w:val="00771CBA"/>
    <w:rsid w:val="00775322"/>
    <w:rsid w:val="0077636D"/>
    <w:rsid w:val="00780F27"/>
    <w:rsid w:val="00781113"/>
    <w:rsid w:val="00781C1A"/>
    <w:rsid w:val="00782F31"/>
    <w:rsid w:val="007830B2"/>
    <w:rsid w:val="00783D1B"/>
    <w:rsid w:val="00785421"/>
    <w:rsid w:val="00786E3A"/>
    <w:rsid w:val="007A4351"/>
    <w:rsid w:val="007A4D48"/>
    <w:rsid w:val="007A4FE6"/>
    <w:rsid w:val="007B064C"/>
    <w:rsid w:val="007B0A3B"/>
    <w:rsid w:val="007B2DE4"/>
    <w:rsid w:val="007B35E3"/>
    <w:rsid w:val="007B42B3"/>
    <w:rsid w:val="007D1ADC"/>
    <w:rsid w:val="007D3A4E"/>
    <w:rsid w:val="007D524E"/>
    <w:rsid w:val="007E4CB8"/>
    <w:rsid w:val="007E5F88"/>
    <w:rsid w:val="007F11D6"/>
    <w:rsid w:val="007F399D"/>
    <w:rsid w:val="007F3B61"/>
    <w:rsid w:val="007F4B2B"/>
    <w:rsid w:val="007F57D6"/>
    <w:rsid w:val="008022BF"/>
    <w:rsid w:val="008156D6"/>
    <w:rsid w:val="00827EE9"/>
    <w:rsid w:val="00840BD8"/>
    <w:rsid w:val="00841836"/>
    <w:rsid w:val="00843929"/>
    <w:rsid w:val="00843D66"/>
    <w:rsid w:val="0084410D"/>
    <w:rsid w:val="00845A16"/>
    <w:rsid w:val="00851F83"/>
    <w:rsid w:val="00860A8C"/>
    <w:rsid w:val="00861F0B"/>
    <w:rsid w:val="0086442D"/>
    <w:rsid w:val="00865740"/>
    <w:rsid w:val="008659DA"/>
    <w:rsid w:val="00865CFF"/>
    <w:rsid w:val="00874FE3"/>
    <w:rsid w:val="0087566A"/>
    <w:rsid w:val="0088388F"/>
    <w:rsid w:val="00894D46"/>
    <w:rsid w:val="008A14C1"/>
    <w:rsid w:val="008A3854"/>
    <w:rsid w:val="008A38A0"/>
    <w:rsid w:val="008A4C3F"/>
    <w:rsid w:val="008B3F6C"/>
    <w:rsid w:val="008B7CE2"/>
    <w:rsid w:val="008C00BD"/>
    <w:rsid w:val="008C1C83"/>
    <w:rsid w:val="008D0A8D"/>
    <w:rsid w:val="008D347C"/>
    <w:rsid w:val="008D6FDC"/>
    <w:rsid w:val="008E23DA"/>
    <w:rsid w:val="008E796F"/>
    <w:rsid w:val="008F1983"/>
    <w:rsid w:val="008F1993"/>
    <w:rsid w:val="008F2690"/>
    <w:rsid w:val="008F3785"/>
    <w:rsid w:val="008F60A5"/>
    <w:rsid w:val="00902751"/>
    <w:rsid w:val="009034D6"/>
    <w:rsid w:val="009053A4"/>
    <w:rsid w:val="00910BC2"/>
    <w:rsid w:val="009137AE"/>
    <w:rsid w:val="009154BA"/>
    <w:rsid w:val="009215C5"/>
    <w:rsid w:val="009225C6"/>
    <w:rsid w:val="009327FC"/>
    <w:rsid w:val="0093644E"/>
    <w:rsid w:val="0093715C"/>
    <w:rsid w:val="00941B40"/>
    <w:rsid w:val="00942E1D"/>
    <w:rsid w:val="0094336F"/>
    <w:rsid w:val="009449D8"/>
    <w:rsid w:val="00944C83"/>
    <w:rsid w:val="009468FD"/>
    <w:rsid w:val="00947D2D"/>
    <w:rsid w:val="009520C0"/>
    <w:rsid w:val="00954E02"/>
    <w:rsid w:val="00957159"/>
    <w:rsid w:val="00957AB8"/>
    <w:rsid w:val="00964922"/>
    <w:rsid w:val="009742B1"/>
    <w:rsid w:val="009754C2"/>
    <w:rsid w:val="00976DAE"/>
    <w:rsid w:val="0097738F"/>
    <w:rsid w:val="00977A47"/>
    <w:rsid w:val="009A3D38"/>
    <w:rsid w:val="009A485B"/>
    <w:rsid w:val="009B1A33"/>
    <w:rsid w:val="009C0EAE"/>
    <w:rsid w:val="009C5FB8"/>
    <w:rsid w:val="009C765A"/>
    <w:rsid w:val="009D14DB"/>
    <w:rsid w:val="009D2A05"/>
    <w:rsid w:val="009E25F3"/>
    <w:rsid w:val="009E35F6"/>
    <w:rsid w:val="009E503A"/>
    <w:rsid w:val="009E6D76"/>
    <w:rsid w:val="009E7853"/>
    <w:rsid w:val="009F6E59"/>
    <w:rsid w:val="00A00C5A"/>
    <w:rsid w:val="00A04ABB"/>
    <w:rsid w:val="00A15EB8"/>
    <w:rsid w:val="00A21DCA"/>
    <w:rsid w:val="00A26412"/>
    <w:rsid w:val="00A414ED"/>
    <w:rsid w:val="00A425A7"/>
    <w:rsid w:val="00A45790"/>
    <w:rsid w:val="00A52560"/>
    <w:rsid w:val="00A52FF9"/>
    <w:rsid w:val="00A533BD"/>
    <w:rsid w:val="00A53AE5"/>
    <w:rsid w:val="00A55347"/>
    <w:rsid w:val="00A55EA8"/>
    <w:rsid w:val="00A56BE1"/>
    <w:rsid w:val="00A62A16"/>
    <w:rsid w:val="00A62AAA"/>
    <w:rsid w:val="00A62C3D"/>
    <w:rsid w:val="00A639A7"/>
    <w:rsid w:val="00A63D6C"/>
    <w:rsid w:val="00A708BF"/>
    <w:rsid w:val="00A907F9"/>
    <w:rsid w:val="00A95B93"/>
    <w:rsid w:val="00A978A5"/>
    <w:rsid w:val="00AB2ECD"/>
    <w:rsid w:val="00AB37B8"/>
    <w:rsid w:val="00AC17AD"/>
    <w:rsid w:val="00AD7BE6"/>
    <w:rsid w:val="00AE24B5"/>
    <w:rsid w:val="00AE309E"/>
    <w:rsid w:val="00AE4F67"/>
    <w:rsid w:val="00AF0B95"/>
    <w:rsid w:val="00AF4DAA"/>
    <w:rsid w:val="00B054E5"/>
    <w:rsid w:val="00B07880"/>
    <w:rsid w:val="00B16C30"/>
    <w:rsid w:val="00B20A30"/>
    <w:rsid w:val="00B2318A"/>
    <w:rsid w:val="00B25239"/>
    <w:rsid w:val="00B26C30"/>
    <w:rsid w:val="00B27246"/>
    <w:rsid w:val="00B273C9"/>
    <w:rsid w:val="00B274F7"/>
    <w:rsid w:val="00B30692"/>
    <w:rsid w:val="00B33BA2"/>
    <w:rsid w:val="00B3494C"/>
    <w:rsid w:val="00B45452"/>
    <w:rsid w:val="00B50060"/>
    <w:rsid w:val="00B51336"/>
    <w:rsid w:val="00B5391B"/>
    <w:rsid w:val="00B53D09"/>
    <w:rsid w:val="00B53FD4"/>
    <w:rsid w:val="00B657EC"/>
    <w:rsid w:val="00B70D30"/>
    <w:rsid w:val="00B71D0D"/>
    <w:rsid w:val="00B8198D"/>
    <w:rsid w:val="00B820A5"/>
    <w:rsid w:val="00B83AB2"/>
    <w:rsid w:val="00B87DD4"/>
    <w:rsid w:val="00B903BC"/>
    <w:rsid w:val="00B9065D"/>
    <w:rsid w:val="00B92247"/>
    <w:rsid w:val="00BA2062"/>
    <w:rsid w:val="00BA347A"/>
    <w:rsid w:val="00BA3793"/>
    <w:rsid w:val="00BA57D8"/>
    <w:rsid w:val="00BA7672"/>
    <w:rsid w:val="00BB0788"/>
    <w:rsid w:val="00BB0BC9"/>
    <w:rsid w:val="00BB0D1C"/>
    <w:rsid w:val="00BB1C15"/>
    <w:rsid w:val="00BB217D"/>
    <w:rsid w:val="00BB5013"/>
    <w:rsid w:val="00BB6E54"/>
    <w:rsid w:val="00BC1C77"/>
    <w:rsid w:val="00BC1D7B"/>
    <w:rsid w:val="00BD01DC"/>
    <w:rsid w:val="00BD1DC5"/>
    <w:rsid w:val="00BD2344"/>
    <w:rsid w:val="00BE68D3"/>
    <w:rsid w:val="00BF4A24"/>
    <w:rsid w:val="00C02E7E"/>
    <w:rsid w:val="00C067C0"/>
    <w:rsid w:val="00C074AD"/>
    <w:rsid w:val="00C111A9"/>
    <w:rsid w:val="00C16C7A"/>
    <w:rsid w:val="00C20FD6"/>
    <w:rsid w:val="00C258F8"/>
    <w:rsid w:val="00C300DA"/>
    <w:rsid w:val="00C3095F"/>
    <w:rsid w:val="00C33822"/>
    <w:rsid w:val="00C37E96"/>
    <w:rsid w:val="00C428CD"/>
    <w:rsid w:val="00C435D1"/>
    <w:rsid w:val="00C44DA3"/>
    <w:rsid w:val="00C52019"/>
    <w:rsid w:val="00C57ABB"/>
    <w:rsid w:val="00C64946"/>
    <w:rsid w:val="00C64D00"/>
    <w:rsid w:val="00C65240"/>
    <w:rsid w:val="00C65993"/>
    <w:rsid w:val="00C736FD"/>
    <w:rsid w:val="00C7545B"/>
    <w:rsid w:val="00C779DA"/>
    <w:rsid w:val="00C813D0"/>
    <w:rsid w:val="00C8190B"/>
    <w:rsid w:val="00C84567"/>
    <w:rsid w:val="00C90720"/>
    <w:rsid w:val="00C959CC"/>
    <w:rsid w:val="00C962BF"/>
    <w:rsid w:val="00C96D69"/>
    <w:rsid w:val="00CA2B32"/>
    <w:rsid w:val="00CA7C6A"/>
    <w:rsid w:val="00CB12AF"/>
    <w:rsid w:val="00CB1B99"/>
    <w:rsid w:val="00CB6752"/>
    <w:rsid w:val="00CC289A"/>
    <w:rsid w:val="00CC573E"/>
    <w:rsid w:val="00CD1D29"/>
    <w:rsid w:val="00CD1E4D"/>
    <w:rsid w:val="00CD1E6B"/>
    <w:rsid w:val="00CD2DE9"/>
    <w:rsid w:val="00CD31EA"/>
    <w:rsid w:val="00CD6F91"/>
    <w:rsid w:val="00CE3FC0"/>
    <w:rsid w:val="00CE733C"/>
    <w:rsid w:val="00CE7C7F"/>
    <w:rsid w:val="00CE7D67"/>
    <w:rsid w:val="00CF0B2F"/>
    <w:rsid w:val="00CF4332"/>
    <w:rsid w:val="00CF7EBF"/>
    <w:rsid w:val="00D017DD"/>
    <w:rsid w:val="00D01DAC"/>
    <w:rsid w:val="00D30613"/>
    <w:rsid w:val="00D3722C"/>
    <w:rsid w:val="00D53A11"/>
    <w:rsid w:val="00D5457D"/>
    <w:rsid w:val="00D57F7E"/>
    <w:rsid w:val="00D7468E"/>
    <w:rsid w:val="00D77042"/>
    <w:rsid w:val="00D862C7"/>
    <w:rsid w:val="00D940EA"/>
    <w:rsid w:val="00D9532C"/>
    <w:rsid w:val="00D96A79"/>
    <w:rsid w:val="00DA324F"/>
    <w:rsid w:val="00DA533B"/>
    <w:rsid w:val="00DB32C1"/>
    <w:rsid w:val="00DB3CA6"/>
    <w:rsid w:val="00DB51CE"/>
    <w:rsid w:val="00DC2EF4"/>
    <w:rsid w:val="00DC5099"/>
    <w:rsid w:val="00DD4F00"/>
    <w:rsid w:val="00DD72D5"/>
    <w:rsid w:val="00DE12E2"/>
    <w:rsid w:val="00DE3072"/>
    <w:rsid w:val="00DE5780"/>
    <w:rsid w:val="00DE6050"/>
    <w:rsid w:val="00DE6FEC"/>
    <w:rsid w:val="00DE7D5C"/>
    <w:rsid w:val="00DF1328"/>
    <w:rsid w:val="00DF3EBD"/>
    <w:rsid w:val="00E05965"/>
    <w:rsid w:val="00E0690A"/>
    <w:rsid w:val="00E122BF"/>
    <w:rsid w:val="00E201F3"/>
    <w:rsid w:val="00E22721"/>
    <w:rsid w:val="00E267E8"/>
    <w:rsid w:val="00E341FE"/>
    <w:rsid w:val="00E40B7F"/>
    <w:rsid w:val="00E42089"/>
    <w:rsid w:val="00E4301D"/>
    <w:rsid w:val="00E444E7"/>
    <w:rsid w:val="00E45CC9"/>
    <w:rsid w:val="00E45D35"/>
    <w:rsid w:val="00E506F3"/>
    <w:rsid w:val="00E51566"/>
    <w:rsid w:val="00E543C6"/>
    <w:rsid w:val="00E57CAC"/>
    <w:rsid w:val="00E61220"/>
    <w:rsid w:val="00E62449"/>
    <w:rsid w:val="00E63EF3"/>
    <w:rsid w:val="00E70F74"/>
    <w:rsid w:val="00E7568B"/>
    <w:rsid w:val="00E80494"/>
    <w:rsid w:val="00E82960"/>
    <w:rsid w:val="00E86738"/>
    <w:rsid w:val="00E90495"/>
    <w:rsid w:val="00E91942"/>
    <w:rsid w:val="00E92304"/>
    <w:rsid w:val="00E93311"/>
    <w:rsid w:val="00E93732"/>
    <w:rsid w:val="00E966BE"/>
    <w:rsid w:val="00EA116E"/>
    <w:rsid w:val="00EA2642"/>
    <w:rsid w:val="00EB15D5"/>
    <w:rsid w:val="00EB2A4D"/>
    <w:rsid w:val="00EB3B2B"/>
    <w:rsid w:val="00EB659A"/>
    <w:rsid w:val="00EB76D5"/>
    <w:rsid w:val="00ED1BA2"/>
    <w:rsid w:val="00ED1D2F"/>
    <w:rsid w:val="00ED7A60"/>
    <w:rsid w:val="00EF20CB"/>
    <w:rsid w:val="00EF65F3"/>
    <w:rsid w:val="00EF6659"/>
    <w:rsid w:val="00EF67E2"/>
    <w:rsid w:val="00F00C10"/>
    <w:rsid w:val="00F01440"/>
    <w:rsid w:val="00F02498"/>
    <w:rsid w:val="00F10EB9"/>
    <w:rsid w:val="00F16046"/>
    <w:rsid w:val="00F16928"/>
    <w:rsid w:val="00F21617"/>
    <w:rsid w:val="00F244FA"/>
    <w:rsid w:val="00F2701E"/>
    <w:rsid w:val="00F3074E"/>
    <w:rsid w:val="00F33467"/>
    <w:rsid w:val="00F35EC2"/>
    <w:rsid w:val="00F36B41"/>
    <w:rsid w:val="00F36EFE"/>
    <w:rsid w:val="00F403B5"/>
    <w:rsid w:val="00F40B05"/>
    <w:rsid w:val="00F41872"/>
    <w:rsid w:val="00F44221"/>
    <w:rsid w:val="00F46AC6"/>
    <w:rsid w:val="00F46D99"/>
    <w:rsid w:val="00F47B78"/>
    <w:rsid w:val="00F53BAB"/>
    <w:rsid w:val="00F6061D"/>
    <w:rsid w:val="00F623D2"/>
    <w:rsid w:val="00F63AB2"/>
    <w:rsid w:val="00F70405"/>
    <w:rsid w:val="00F829DF"/>
    <w:rsid w:val="00F84AA0"/>
    <w:rsid w:val="00F85228"/>
    <w:rsid w:val="00F8709B"/>
    <w:rsid w:val="00F8784D"/>
    <w:rsid w:val="00F9161C"/>
    <w:rsid w:val="00F92745"/>
    <w:rsid w:val="00F959C8"/>
    <w:rsid w:val="00F96396"/>
    <w:rsid w:val="00F97419"/>
    <w:rsid w:val="00FA0BFC"/>
    <w:rsid w:val="00FA4EFB"/>
    <w:rsid w:val="00FB1B4F"/>
    <w:rsid w:val="00FB640E"/>
    <w:rsid w:val="00FC5D9D"/>
    <w:rsid w:val="00FD3F11"/>
    <w:rsid w:val="00FD69FA"/>
    <w:rsid w:val="00FD71CE"/>
    <w:rsid w:val="00FE0246"/>
    <w:rsid w:val="00FE0925"/>
    <w:rsid w:val="00FE44C9"/>
    <w:rsid w:val="00FE6242"/>
    <w:rsid w:val="00FF1788"/>
    <w:rsid w:val="00FF2003"/>
    <w:rsid w:val="00FF29C0"/>
    <w:rsid w:val="00FF3CB6"/>
    <w:rsid w:val="00FF43F5"/>
    <w:rsid w:val="00FF459A"/>
    <w:rsid w:val="00FF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1DB6D337"/>
  <w15:chartTrackingRefBased/>
  <w15:docId w15:val="{D1D4110E-C3EB-40BE-8D70-A810F473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C150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jc w:val="center"/>
      <w:outlineLvl w:val="1"/>
    </w:pPr>
    <w:rPr>
      <w:rFonts w:ascii="Albertus Medium" w:hAnsi="Albertus Medium"/>
      <w:b/>
      <w:bCs/>
      <w:sz w:val="26"/>
      <w:szCs w:val="24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1C150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omylnaczcionkaakapitu">
    <w:name w:val="Default Paragraph Font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b w:val="0"/>
    </w:rPr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b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kstpodstawowy">
    <w:name w:val="Body Text"/>
    <w:basedOn w:val="Normalny"/>
    <w:link w:val="TekstpodstawowyZnak"/>
    <w:pPr>
      <w:spacing w:line="334" w:lineRule="atLeast"/>
      <w:ind w:firstLine="283"/>
      <w:jc w:val="both"/>
    </w:pPr>
    <w:rPr>
      <w:color w:val="000000"/>
      <w:sz w:val="24"/>
    </w:rPr>
  </w:style>
  <w:style w:type="paragraph" w:styleId="Lista">
    <w:name w:val="List"/>
    <w:basedOn w:val="Tekstpodstawowy"/>
    <w:rPr>
      <w:rFonts w:cs="Mangal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Mangal"/>
    </w:rPr>
  </w:style>
  <w:style w:type="paragraph" w:customStyle="1" w:styleId="wciecie">
    <w:name w:val="wciecie"/>
    <w:pPr>
      <w:suppressAutoHyphens/>
      <w:ind w:left="2835" w:hanging="1134"/>
      <w:jc w:val="both"/>
    </w:pPr>
    <w:rPr>
      <w:rFonts w:eastAsia="Arial"/>
      <w:color w:val="000000"/>
      <w:sz w:val="24"/>
      <w:lang w:eastAsia="ar-SA"/>
    </w:rPr>
  </w:style>
  <w:style w:type="paragraph" w:customStyle="1" w:styleId="pkt">
    <w:name w:val="pkt"/>
    <w:pPr>
      <w:suppressAutoHyphens/>
      <w:spacing w:before="56" w:after="56"/>
      <w:ind w:left="566"/>
      <w:jc w:val="both"/>
    </w:pPr>
    <w:rPr>
      <w:rFonts w:eastAsia="Arial"/>
      <w:color w:val="000000"/>
      <w:sz w:val="24"/>
      <w:lang w:eastAsia="ar-SA"/>
    </w:rPr>
  </w:style>
  <w:style w:type="paragraph" w:customStyle="1" w:styleId="wciecie1">
    <w:name w:val="wciecie1"/>
    <w:pPr>
      <w:suppressAutoHyphens/>
      <w:spacing w:line="334" w:lineRule="atLeast"/>
      <w:ind w:left="5670" w:right="283"/>
    </w:pPr>
    <w:rPr>
      <w:rFonts w:eastAsia="Arial"/>
      <w:color w:val="000000"/>
      <w:sz w:val="24"/>
      <w:lang w:eastAsia="ar-SA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rPr>
      <w:rFonts w:ascii="Tahoma" w:hAnsi="Tahoma" w:cs="Tahoma"/>
      <w:sz w:val="16"/>
      <w:szCs w:val="16"/>
    </w:rPr>
  </w:style>
  <w:style w:type="paragraph" w:customStyle="1" w:styleId="Zawartoramki">
    <w:name w:val="Zawartość ramki"/>
    <w:basedOn w:val="Tekstpodstawowy"/>
  </w:style>
  <w:style w:type="character" w:styleId="Odwoaniedokomentarza">
    <w:name w:val="annotation reference"/>
    <w:uiPriority w:val="99"/>
    <w:semiHidden/>
    <w:unhideWhenUsed/>
    <w:rsid w:val="004B590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B5902"/>
  </w:style>
  <w:style w:type="character" w:customStyle="1" w:styleId="TekstkomentarzaZnak">
    <w:name w:val="Tekst komentarza Znak"/>
    <w:link w:val="Tekstkomentarza"/>
    <w:uiPriority w:val="99"/>
    <w:semiHidden/>
    <w:rsid w:val="004B5902"/>
    <w:rPr>
      <w:lang w:eastAsia="ar-SA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B5902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4B5902"/>
    <w:rPr>
      <w:b/>
      <w:bCs/>
      <w:lang w:eastAsia="ar-SA"/>
    </w:rPr>
  </w:style>
  <w:style w:type="character" w:customStyle="1" w:styleId="Nagwek1Znak">
    <w:name w:val="Nagłówek 1 Znak"/>
    <w:link w:val="Nagwek1"/>
    <w:uiPriority w:val="9"/>
    <w:rsid w:val="001C150A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Nagwek9Znak">
    <w:name w:val="Nagłówek 9 Znak"/>
    <w:link w:val="Nagwek9"/>
    <w:uiPriority w:val="9"/>
    <w:rsid w:val="001C150A"/>
    <w:rPr>
      <w:rFonts w:ascii="Cambria" w:eastAsia="Times New Roman" w:hAnsi="Cambria" w:cs="Times New Roman"/>
      <w:sz w:val="22"/>
      <w:szCs w:val="22"/>
      <w:lang w:eastAsia="ar-SA"/>
    </w:rPr>
  </w:style>
  <w:style w:type="paragraph" w:styleId="Lista2">
    <w:name w:val="List 2"/>
    <w:basedOn w:val="Normalny"/>
    <w:uiPriority w:val="99"/>
    <w:unhideWhenUsed/>
    <w:rsid w:val="001C150A"/>
    <w:pPr>
      <w:ind w:left="566" w:hanging="283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unhideWhenUsed/>
    <w:rsid w:val="001C150A"/>
    <w:pPr>
      <w:spacing w:after="120"/>
      <w:ind w:left="283"/>
    </w:pPr>
  </w:style>
  <w:style w:type="character" w:customStyle="1" w:styleId="TekstpodstawowywcityZnak">
    <w:name w:val="Tekst podstawowy wcięty Znak"/>
    <w:link w:val="Tekstpodstawowywcity"/>
    <w:uiPriority w:val="99"/>
    <w:rsid w:val="001C150A"/>
    <w:rPr>
      <w:lang w:eastAsia="ar-SA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1C150A"/>
    <w:pPr>
      <w:spacing w:after="120" w:line="240" w:lineRule="auto"/>
      <w:ind w:firstLine="210"/>
      <w:jc w:val="left"/>
    </w:pPr>
    <w:rPr>
      <w:color w:val="auto"/>
      <w:sz w:val="20"/>
    </w:rPr>
  </w:style>
  <w:style w:type="character" w:customStyle="1" w:styleId="TekstpodstawowyZnak">
    <w:name w:val="Tekst podstawowy Znak"/>
    <w:link w:val="Tekstpodstawowy"/>
    <w:rsid w:val="001C150A"/>
    <w:rPr>
      <w:color w:val="000000"/>
      <w:sz w:val="24"/>
      <w:lang w:eastAsia="ar-SA"/>
    </w:r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1C150A"/>
    <w:rPr>
      <w:color w:val="000000"/>
      <w:sz w:val="24"/>
      <w:lang w:eastAsia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4208E"/>
  </w:style>
  <w:style w:type="character" w:customStyle="1" w:styleId="TekstprzypisukocowegoZnak">
    <w:name w:val="Tekst przypisu końcowego Znak"/>
    <w:link w:val="Tekstprzypisukocowego"/>
    <w:uiPriority w:val="99"/>
    <w:semiHidden/>
    <w:rsid w:val="0064208E"/>
    <w:rPr>
      <w:lang w:eastAsia="ar-SA"/>
    </w:rPr>
  </w:style>
  <w:style w:type="character" w:styleId="Odwoanieprzypisukocowego">
    <w:name w:val="endnote reference"/>
    <w:uiPriority w:val="99"/>
    <w:semiHidden/>
    <w:unhideWhenUsed/>
    <w:rsid w:val="006420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Grudziądz, dnia 12</vt:lpstr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Grudziądz, dnia 12</dc:title>
  <dc:subject/>
  <dc:creator>Kancelaria</dc:creator>
  <cp:keywords/>
  <cp:lastModifiedBy>Rafał Kowalewski</cp:lastModifiedBy>
  <cp:revision>2</cp:revision>
  <cp:lastPrinted>2022-07-14T08:43:00Z</cp:lastPrinted>
  <dcterms:created xsi:type="dcterms:W3CDTF">2022-12-07T18:10:00Z</dcterms:created>
  <dcterms:modified xsi:type="dcterms:W3CDTF">2022-12-07T18:10:00Z</dcterms:modified>
</cp:coreProperties>
</file>